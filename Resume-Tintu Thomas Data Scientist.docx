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3FB726" w14:textId="08D6F524" w:rsidR="00E47BCE" w:rsidRPr="00E47BCE" w:rsidRDefault="002906B0">
      <w:pPr>
        <w:rPr>
          <w:rFonts w:ascii="Times New Roman" w:hAnsi="Times New Roman" w:cs="Times New Roman"/>
          <w:sz w:val="32"/>
          <w:szCs w:val="32"/>
        </w:rPr>
      </w:pPr>
      <w:r w:rsidRPr="002906B0">
        <w:rPr>
          <w:rFonts w:ascii="Times New Roman" w:hAnsi="Times New Roman" w:cs="Times New Roman"/>
          <w:sz w:val="32"/>
          <w:szCs w:val="32"/>
        </w:rPr>
        <w:t>Tintu Thomas</w:t>
      </w:r>
      <w:r w:rsidR="00E47BCE" w:rsidRPr="00E47BCE">
        <w:rPr>
          <w:rFonts w:ascii="Times New Roman" w:hAnsi="Times New Roman" w:cs="Times New Roman"/>
          <w:sz w:val="32"/>
          <w:szCs w:val="32"/>
        </w:rPr>
        <w:t xml:space="preserve"> </w:t>
      </w:r>
    </w:p>
    <w:p w14:paraId="7C62231D" w14:textId="77777777" w:rsidR="00E47BCE" w:rsidRDefault="008F7F70" w:rsidP="0096207B">
      <w:pPr>
        <w:rPr>
          <w:rFonts w:ascii="Times New Roman" w:hAnsi="Times New Roman" w:cs="Times New Roman"/>
        </w:rPr>
      </w:pPr>
      <w:r>
        <w:rPr>
          <w:rFonts w:ascii="Times New Roman" w:hAnsi="Times New Roman" w:cs="Times New Roman"/>
        </w:rPr>
        <w:t xml:space="preserve">                                                                                              </w:t>
      </w:r>
      <w:r w:rsidR="0096207B">
        <w:rPr>
          <w:rFonts w:ascii="Times New Roman" w:hAnsi="Times New Roman" w:cs="Times New Roman"/>
        </w:rPr>
        <w:t xml:space="preserve">                           </w:t>
      </w:r>
      <w:r>
        <w:rPr>
          <w:rFonts w:ascii="Times New Roman" w:hAnsi="Times New Roman" w:cs="Times New Roman"/>
        </w:rPr>
        <w:t xml:space="preserve"> </w:t>
      </w:r>
    </w:p>
    <w:p w14:paraId="5BEA0878" w14:textId="77777777" w:rsidR="00E47BCE" w:rsidRDefault="00E47BCE" w:rsidP="0096207B">
      <w:pPr>
        <w:rPr>
          <w:rFonts w:ascii="Times New Roman" w:hAnsi="Times New Roman" w:cs="Times New Roman"/>
        </w:rPr>
      </w:pPr>
    </w:p>
    <w:p w14:paraId="3C53C407" w14:textId="2B503987" w:rsidR="008F7F70" w:rsidRDefault="00E47BCE" w:rsidP="0096207B">
      <w:pPr>
        <w:rPr>
          <w:rFonts w:ascii="Times New Roman" w:hAnsi="Times New Roman" w:cs="Times New Roman"/>
          <w:color w:val="0000FF"/>
        </w:rPr>
      </w:pPr>
      <w:r>
        <w:rPr>
          <w:rFonts w:ascii="Times New Roman" w:hAnsi="Times New Roman" w:cs="Times New Roman"/>
        </w:rPr>
        <w:t xml:space="preserve">                                                                                                                     </w:t>
      </w:r>
      <w:r w:rsidR="008F7F70">
        <w:rPr>
          <w:rFonts w:ascii="Times New Roman" w:hAnsi="Times New Roman" w:cs="Times New Roman"/>
          <w:b/>
        </w:rPr>
        <w:t>Mobile No</w:t>
      </w:r>
      <w:r w:rsidR="0096207B">
        <w:rPr>
          <w:rFonts w:ascii="Times New Roman" w:hAnsi="Times New Roman" w:cs="Times New Roman"/>
          <w:color w:val="0000FF"/>
        </w:rPr>
        <w:t>: +91-</w:t>
      </w:r>
      <w:r w:rsidR="002906B0">
        <w:rPr>
          <w:rFonts w:ascii="Times New Roman" w:hAnsi="Times New Roman" w:cs="Times New Roman"/>
          <w:color w:val="0000FF"/>
        </w:rPr>
        <w:t>9562346122</w:t>
      </w:r>
    </w:p>
    <w:p w14:paraId="7494119D" w14:textId="64E14141" w:rsidR="008F7F70" w:rsidRDefault="008F7F70" w:rsidP="0096207B">
      <w:r>
        <w:rPr>
          <w:rFonts w:ascii="Times New Roman" w:hAnsi="Times New Roman" w:cs="Times New Roman"/>
          <w:color w:val="0000FF"/>
        </w:rPr>
        <w:t xml:space="preserve">                                                                                               </w:t>
      </w:r>
      <w:r w:rsidR="0096207B">
        <w:rPr>
          <w:rFonts w:ascii="Times New Roman" w:hAnsi="Times New Roman" w:cs="Times New Roman"/>
          <w:color w:val="0000FF"/>
        </w:rPr>
        <w:t xml:space="preserve">                      </w:t>
      </w:r>
      <w:r>
        <w:rPr>
          <w:rFonts w:ascii="Times New Roman" w:hAnsi="Times New Roman" w:cs="Times New Roman"/>
          <w:b/>
        </w:rPr>
        <w:t>Email Id</w:t>
      </w:r>
      <w:r w:rsidR="0096207B">
        <w:rPr>
          <w:rFonts w:ascii="Times New Roman" w:hAnsi="Times New Roman" w:cs="Times New Roman"/>
          <w:color w:val="0000FF"/>
        </w:rPr>
        <w:t xml:space="preserve">: </w:t>
      </w:r>
      <w:r w:rsidR="00C15940">
        <w:rPr>
          <w:rFonts w:ascii="Times New Roman" w:hAnsi="Times New Roman" w:cs="Times New Roman"/>
          <w:color w:val="0000FF"/>
        </w:rPr>
        <w:t>tintu.thomas</w:t>
      </w:r>
      <w:r w:rsidR="00005D1C">
        <w:rPr>
          <w:rFonts w:ascii="Times New Roman" w:hAnsi="Times New Roman" w:cs="Times New Roman"/>
          <w:color w:val="0000FF"/>
        </w:rPr>
        <w:t>0</w:t>
      </w:r>
      <w:r w:rsidR="00C15940">
        <w:rPr>
          <w:rFonts w:ascii="Times New Roman" w:hAnsi="Times New Roman" w:cs="Times New Roman"/>
          <w:color w:val="0000FF"/>
        </w:rPr>
        <w:t>2</w:t>
      </w:r>
      <w:r w:rsidR="00635880">
        <w:rPr>
          <w:rFonts w:ascii="Times New Roman" w:hAnsi="Times New Roman" w:cs="Times New Roman"/>
          <w:color w:val="0000FF"/>
        </w:rPr>
        <w:t>@infosys.com</w:t>
      </w:r>
    </w:p>
    <w:p w14:paraId="6F74A267" w14:textId="77777777" w:rsidR="008F7F70" w:rsidRDefault="008F7F70">
      <w:pPr>
        <w:pStyle w:val="Heading1"/>
        <w:rPr>
          <w:rFonts w:ascii="Arial" w:hAnsi="Arial" w:cs="Arial"/>
          <w:sz w:val="20"/>
          <w:szCs w:val="20"/>
          <w:u w:val="single"/>
        </w:rPr>
      </w:pPr>
    </w:p>
    <w:p w14:paraId="688738AF" w14:textId="77777777" w:rsidR="008F7F70" w:rsidRDefault="008F7F70" w:rsidP="00E67AA6">
      <w:pPr>
        <w:pStyle w:val="Heading1"/>
        <w:rPr>
          <w:rFonts w:ascii="Arial" w:hAnsi="Arial" w:cs="Arial"/>
          <w:color w:val="auto"/>
          <w:sz w:val="20"/>
          <w:szCs w:val="20"/>
          <w:u w:val="single"/>
        </w:rPr>
      </w:pPr>
      <w:r w:rsidRPr="002C3A79">
        <w:rPr>
          <w:rFonts w:ascii="Arial" w:hAnsi="Arial" w:cs="Arial"/>
          <w:color w:val="auto"/>
          <w:sz w:val="20"/>
          <w:szCs w:val="20"/>
          <w:u w:val="single"/>
        </w:rPr>
        <w:t>Professional Profile</w:t>
      </w:r>
    </w:p>
    <w:p w14:paraId="45317C85" w14:textId="3953600B" w:rsidR="00005D1C" w:rsidRPr="00005D1C" w:rsidRDefault="00D30371" w:rsidP="00005D1C">
      <w:pPr>
        <w:pStyle w:val="Cog-body"/>
        <w:ind w:left="0"/>
        <w:rPr>
          <w:rFonts w:eastAsia="SimSun"/>
          <w:lang w:val="da-DK"/>
        </w:rPr>
      </w:pPr>
      <w:r>
        <w:rPr>
          <w:rFonts w:eastAsia="SimSun"/>
          <w:lang w:val="da-DK"/>
        </w:rPr>
        <w:t>Tintu</w:t>
      </w:r>
      <w:r w:rsidR="00005D1C" w:rsidRPr="00005D1C">
        <w:rPr>
          <w:rFonts w:eastAsia="SimSun"/>
          <w:lang w:val="da-DK"/>
        </w:rPr>
        <w:t xml:space="preserve"> has </w:t>
      </w:r>
      <w:r w:rsidR="00442CD0">
        <w:rPr>
          <w:rFonts w:eastAsia="SimSun"/>
          <w:lang w:val="da-DK"/>
        </w:rPr>
        <w:t>5</w:t>
      </w:r>
      <w:r w:rsidR="002D2024">
        <w:rPr>
          <w:rFonts w:eastAsia="SimSun"/>
          <w:lang w:val="da-DK"/>
        </w:rPr>
        <w:t>.0+</w:t>
      </w:r>
      <w:r w:rsidR="00005D1C" w:rsidRPr="00005D1C">
        <w:rPr>
          <w:rFonts w:eastAsia="SimSun"/>
          <w:lang w:val="da-DK"/>
        </w:rPr>
        <w:t xml:space="preserve"> years’ experience in information technology</w:t>
      </w:r>
      <w:r w:rsidR="009E086F">
        <w:rPr>
          <w:rFonts w:eastAsia="SimSun"/>
          <w:lang w:val="da-DK"/>
        </w:rPr>
        <w:t xml:space="preserve"> and is currently performing the role of </w:t>
      </w:r>
      <w:r w:rsidR="00471033">
        <w:rPr>
          <w:rFonts w:eastAsia="SimSun"/>
          <w:lang w:val="da-DK"/>
        </w:rPr>
        <w:t>Senior Associate Consultant</w:t>
      </w:r>
      <w:r w:rsidR="009E086F">
        <w:rPr>
          <w:rFonts w:eastAsia="SimSun"/>
          <w:lang w:val="da-DK"/>
        </w:rPr>
        <w:t xml:space="preserve"> at Infosys</w:t>
      </w:r>
      <w:r w:rsidR="00005D1C" w:rsidRPr="00005D1C">
        <w:rPr>
          <w:rFonts w:eastAsia="SimSun"/>
          <w:lang w:val="da-DK"/>
        </w:rPr>
        <w:t>.</w:t>
      </w:r>
      <w:r w:rsidR="00005D1C">
        <w:rPr>
          <w:rFonts w:eastAsia="SimSun"/>
          <w:lang w:val="da-DK"/>
        </w:rPr>
        <w:t xml:space="preserve"> He has more than </w:t>
      </w:r>
      <w:r w:rsidR="00471033">
        <w:rPr>
          <w:rFonts w:eastAsia="SimSun"/>
          <w:lang w:val="da-DK"/>
        </w:rPr>
        <w:t>2</w:t>
      </w:r>
      <w:r w:rsidR="00005D1C">
        <w:rPr>
          <w:rFonts w:eastAsia="SimSun"/>
          <w:lang w:val="da-DK"/>
        </w:rPr>
        <w:t xml:space="preserve"> years of experience as </w:t>
      </w:r>
      <w:r w:rsidR="00240A29">
        <w:rPr>
          <w:rFonts w:eastAsia="SimSun"/>
          <w:lang w:val="da-DK"/>
        </w:rPr>
        <w:t>Data</w:t>
      </w:r>
      <w:r w:rsidR="00AA4850">
        <w:rPr>
          <w:rFonts w:eastAsia="SimSun"/>
          <w:lang w:val="da-DK"/>
        </w:rPr>
        <w:t xml:space="preserve"> </w:t>
      </w:r>
      <w:r w:rsidR="00240A29">
        <w:rPr>
          <w:rFonts w:eastAsia="SimSun"/>
          <w:lang w:val="da-DK"/>
        </w:rPr>
        <w:t>Scien</w:t>
      </w:r>
      <w:r w:rsidR="00A56ED4">
        <w:rPr>
          <w:rFonts w:eastAsia="SimSun"/>
          <w:lang w:val="da-DK"/>
        </w:rPr>
        <w:t>tist</w:t>
      </w:r>
      <w:r w:rsidR="00240A29">
        <w:rPr>
          <w:rFonts w:eastAsia="SimSun"/>
          <w:lang w:val="da-DK"/>
        </w:rPr>
        <w:t xml:space="preserve"> </w:t>
      </w:r>
      <w:r w:rsidR="00005D1C">
        <w:rPr>
          <w:rFonts w:eastAsia="SimSun"/>
          <w:lang w:val="da-DK"/>
        </w:rPr>
        <w:t xml:space="preserve">and is </w:t>
      </w:r>
      <w:r w:rsidR="00805E9D">
        <w:rPr>
          <w:rFonts w:eastAsia="SimSun"/>
          <w:lang w:val="da-DK"/>
        </w:rPr>
        <w:t xml:space="preserve">now </w:t>
      </w:r>
      <w:r w:rsidR="00005D1C">
        <w:rPr>
          <w:rFonts w:eastAsia="SimSun"/>
          <w:lang w:val="da-DK"/>
        </w:rPr>
        <w:t xml:space="preserve">part of  Artificial Intelligence Unit at Infosys. </w:t>
      </w:r>
      <w:r w:rsidR="00005D1C" w:rsidRPr="00005D1C">
        <w:rPr>
          <w:rFonts w:eastAsia="SimSun"/>
          <w:lang w:val="da-DK"/>
        </w:rPr>
        <w:t xml:space="preserve"> He has worked with </w:t>
      </w:r>
      <w:r w:rsidR="00D563C2">
        <w:rPr>
          <w:rFonts w:eastAsia="SimSun"/>
          <w:lang w:val="da-DK"/>
        </w:rPr>
        <w:t xml:space="preserve">one of the major </w:t>
      </w:r>
      <w:r w:rsidR="00AE294D">
        <w:rPr>
          <w:rFonts w:eastAsia="SimSun"/>
          <w:lang w:val="da-DK"/>
        </w:rPr>
        <w:t xml:space="preserve">utilities client </w:t>
      </w:r>
      <w:r w:rsidR="00FA42AF">
        <w:rPr>
          <w:rFonts w:eastAsia="SimSun"/>
          <w:lang w:val="da-DK"/>
        </w:rPr>
        <w:t xml:space="preserve">in U.S </w:t>
      </w:r>
      <w:r w:rsidR="00AE294D">
        <w:rPr>
          <w:rFonts w:eastAsia="SimSun"/>
          <w:lang w:val="da-DK"/>
        </w:rPr>
        <w:t xml:space="preserve">for </w:t>
      </w:r>
      <w:r w:rsidR="00FA4E59">
        <w:rPr>
          <w:rFonts w:eastAsia="SimSun"/>
          <w:lang w:val="da-DK"/>
        </w:rPr>
        <w:t>last 3 and half years</w:t>
      </w:r>
      <w:r w:rsidR="00424E1C">
        <w:rPr>
          <w:rFonts w:eastAsia="SimSun"/>
          <w:lang w:val="da-DK"/>
        </w:rPr>
        <w:t xml:space="preserve"> </w:t>
      </w:r>
      <w:r w:rsidR="00132FFE">
        <w:rPr>
          <w:rFonts w:eastAsia="SimSun"/>
          <w:lang w:val="da-DK"/>
        </w:rPr>
        <w:t xml:space="preserve">with his previous company </w:t>
      </w:r>
      <w:r w:rsidR="00424E1C">
        <w:rPr>
          <w:rFonts w:eastAsia="SimSun"/>
          <w:lang w:val="da-DK"/>
        </w:rPr>
        <w:t xml:space="preserve">in the field of Python, DataScience, </w:t>
      </w:r>
      <w:r w:rsidR="001315E2">
        <w:rPr>
          <w:rFonts w:eastAsia="SimSun"/>
          <w:lang w:val="da-DK"/>
        </w:rPr>
        <w:t xml:space="preserve">Mainframe Technologies </w:t>
      </w:r>
      <w:r w:rsidR="00346C30">
        <w:rPr>
          <w:rFonts w:eastAsia="SimSun"/>
          <w:lang w:val="da-DK"/>
        </w:rPr>
        <w:t xml:space="preserve">and is now working with Automation and AI unit </w:t>
      </w:r>
      <w:r w:rsidR="00346C30" w:rsidRPr="00346C30">
        <w:rPr>
          <w:rFonts w:eastAsia="SimSun"/>
          <w:lang w:val="da-DK"/>
        </w:rPr>
        <w:t>Infosys Limited</w:t>
      </w:r>
      <w:r w:rsidR="00346C30">
        <w:rPr>
          <w:rFonts w:eastAsia="SimSun"/>
          <w:lang w:val="da-DK"/>
        </w:rPr>
        <w:t xml:space="preserve"> working as</w:t>
      </w:r>
      <w:r w:rsidR="00C30075">
        <w:rPr>
          <w:rFonts w:eastAsia="SimSun"/>
          <w:lang w:val="da-DK"/>
        </w:rPr>
        <w:t xml:space="preserve"> AI engineer handling Internal projects and requirements</w:t>
      </w:r>
      <w:r w:rsidR="004B2BF0">
        <w:rPr>
          <w:rFonts w:eastAsia="SimSun"/>
          <w:lang w:val="da-DK"/>
        </w:rPr>
        <w:t xml:space="preserve"> so far</w:t>
      </w:r>
      <w:r w:rsidR="00C30075">
        <w:rPr>
          <w:rFonts w:eastAsia="SimSun"/>
          <w:lang w:val="da-DK"/>
        </w:rPr>
        <w:t>.</w:t>
      </w:r>
    </w:p>
    <w:p w14:paraId="7A149163" w14:textId="77777777" w:rsidR="003B33D7" w:rsidRDefault="003B33D7" w:rsidP="0030782F">
      <w:pPr>
        <w:pStyle w:val="Cog-body"/>
        <w:spacing w:before="0" w:after="0"/>
        <w:ind w:left="0"/>
        <w:rPr>
          <w:b/>
          <w:bCs/>
          <w:sz w:val="22"/>
          <w:szCs w:val="22"/>
        </w:rPr>
      </w:pPr>
    </w:p>
    <w:p w14:paraId="021A8798" w14:textId="77777777" w:rsidR="008F7F70" w:rsidRPr="002C3A79" w:rsidRDefault="0030782F" w:rsidP="002C3A79">
      <w:pPr>
        <w:pStyle w:val="Heading1"/>
        <w:rPr>
          <w:rFonts w:ascii="Arial" w:hAnsi="Arial" w:cs="Arial"/>
          <w:color w:val="auto"/>
          <w:sz w:val="20"/>
          <w:szCs w:val="20"/>
          <w:u w:val="single"/>
        </w:rPr>
      </w:pPr>
      <w:r w:rsidRPr="002C3A79">
        <w:rPr>
          <w:rFonts w:ascii="Arial" w:hAnsi="Arial" w:cs="Arial"/>
          <w:color w:val="auto"/>
          <w:sz w:val="20"/>
          <w:szCs w:val="20"/>
          <w:u w:val="single"/>
        </w:rPr>
        <w:t>AREAS OF EXPERTISE</w:t>
      </w:r>
    </w:p>
    <w:p w14:paraId="27E40870" w14:textId="43CDC1D8" w:rsidR="006660CB" w:rsidRDefault="006660CB" w:rsidP="0037560A">
      <w:pPr>
        <w:numPr>
          <w:ilvl w:val="0"/>
          <w:numId w:val="6"/>
        </w:numPr>
        <w:spacing w:before="100" w:after="100"/>
      </w:pPr>
      <w:r>
        <w:t>Prepari</w:t>
      </w:r>
      <w:r w:rsidR="00EC314D">
        <w:t xml:space="preserve">ng high level Functional, Technical </w:t>
      </w:r>
      <w:r w:rsidR="009E6393">
        <w:t>and detail design documentation based on business requirements</w:t>
      </w:r>
      <w:r w:rsidR="004F197B">
        <w:t>.</w:t>
      </w:r>
    </w:p>
    <w:p w14:paraId="52A63777" w14:textId="13A5042F" w:rsidR="004F197B" w:rsidRDefault="004F197B" w:rsidP="0037560A">
      <w:pPr>
        <w:numPr>
          <w:ilvl w:val="0"/>
          <w:numId w:val="6"/>
        </w:numPr>
        <w:spacing w:before="100" w:after="100"/>
      </w:pPr>
      <w:r>
        <w:t xml:space="preserve">Interacted </w:t>
      </w:r>
      <w:r w:rsidR="00502E08">
        <w:t xml:space="preserve">with business users to gather </w:t>
      </w:r>
      <w:r w:rsidR="00087289">
        <w:t>requirements</w:t>
      </w:r>
      <w:r w:rsidR="004E5F1C">
        <w:t>, analyzed requirements scope and tec</w:t>
      </w:r>
      <w:r w:rsidR="00056640">
        <w:t>h</w:t>
      </w:r>
      <w:r w:rsidR="004E5F1C">
        <w:t>nology</w:t>
      </w:r>
      <w:r w:rsidR="00056640">
        <w:t>.</w:t>
      </w:r>
    </w:p>
    <w:p w14:paraId="73773207" w14:textId="739010CA" w:rsidR="00A449F7" w:rsidRDefault="00A449F7" w:rsidP="0037560A">
      <w:pPr>
        <w:numPr>
          <w:ilvl w:val="0"/>
          <w:numId w:val="6"/>
        </w:numPr>
        <w:spacing w:before="100" w:after="100"/>
      </w:pPr>
      <w:r>
        <w:t>Work</w:t>
      </w:r>
      <w:r w:rsidR="004B2BF0">
        <w:t>ed</w:t>
      </w:r>
      <w:r>
        <w:t xml:space="preserve"> in Utilities domain supporting </w:t>
      </w:r>
      <w:r w:rsidR="00D30085">
        <w:t>utilities client in their legacy transformation and innovation ideas</w:t>
      </w:r>
      <w:r w:rsidR="005555A3">
        <w:t>.</w:t>
      </w:r>
    </w:p>
    <w:p w14:paraId="37DD3CAF" w14:textId="0B6BAE78" w:rsidR="0012535D" w:rsidRDefault="00830AE3" w:rsidP="0012535D">
      <w:pPr>
        <w:numPr>
          <w:ilvl w:val="0"/>
          <w:numId w:val="6"/>
        </w:numPr>
        <w:spacing w:before="100" w:after="100"/>
      </w:pPr>
      <w:r>
        <w:t xml:space="preserve">Completed training for Dataiku </w:t>
      </w:r>
      <w:r w:rsidR="00DB2147">
        <w:t>Core Designer Certification</w:t>
      </w:r>
      <w:r w:rsidR="0012535D" w:rsidRPr="003F381A">
        <w:t>.</w:t>
      </w:r>
    </w:p>
    <w:p w14:paraId="60AC2D9F" w14:textId="13491EF5" w:rsidR="00E40D75" w:rsidRDefault="00E40D75" w:rsidP="00646B90">
      <w:pPr>
        <w:numPr>
          <w:ilvl w:val="0"/>
          <w:numId w:val="6"/>
        </w:numPr>
        <w:spacing w:before="100" w:after="100"/>
      </w:pPr>
      <w:r>
        <w:t xml:space="preserve">Experience in building machine learning models for regression, classification, and clustering tasks using linear regression, </w:t>
      </w:r>
      <w:r w:rsidR="001D38A0">
        <w:t xml:space="preserve">logistic regression, </w:t>
      </w:r>
      <w:r>
        <w:t>random forest, SVM, KNN, and K-Means clustering algorithms.</w:t>
      </w:r>
    </w:p>
    <w:p w14:paraId="0CC10F16" w14:textId="40D38289" w:rsidR="00B87226" w:rsidRDefault="00E91E12" w:rsidP="003B33D7">
      <w:pPr>
        <w:numPr>
          <w:ilvl w:val="0"/>
          <w:numId w:val="6"/>
        </w:numPr>
        <w:spacing w:before="100" w:after="100"/>
      </w:pPr>
      <w:r>
        <w:t xml:space="preserve">Worked in data science </w:t>
      </w:r>
      <w:r w:rsidR="000C54F1">
        <w:t xml:space="preserve">technology handling POC for </w:t>
      </w:r>
      <w:r w:rsidR="00035FB1">
        <w:t>energy demand prediction</w:t>
      </w:r>
      <w:r w:rsidR="0097635F">
        <w:t xml:space="preserve"> for client.</w:t>
      </w:r>
    </w:p>
    <w:p w14:paraId="118B22D7" w14:textId="149D77C4" w:rsidR="0097635F" w:rsidRDefault="0097635F" w:rsidP="0097635F">
      <w:pPr>
        <w:numPr>
          <w:ilvl w:val="0"/>
          <w:numId w:val="6"/>
        </w:numPr>
        <w:spacing w:before="100" w:after="100"/>
      </w:pPr>
      <w:r>
        <w:t>Worked in AI based Invoice data extraction as part of internal requirements and developed a bot.</w:t>
      </w:r>
    </w:p>
    <w:p w14:paraId="4D8015B1" w14:textId="77777777" w:rsidR="00402BD6" w:rsidRDefault="00402BD6" w:rsidP="00402BD6">
      <w:pPr>
        <w:numPr>
          <w:ilvl w:val="0"/>
          <w:numId w:val="6"/>
        </w:numPr>
        <w:spacing w:before="100" w:after="100"/>
      </w:pPr>
      <w:r>
        <w:t>Deployed more than 5+ projects to production in different tech stacks.</w:t>
      </w:r>
    </w:p>
    <w:p w14:paraId="0CFFD44C" w14:textId="6FBEA90F" w:rsidR="00402BD6" w:rsidRDefault="00402BD6" w:rsidP="00402BD6">
      <w:pPr>
        <w:numPr>
          <w:ilvl w:val="0"/>
          <w:numId w:val="6"/>
        </w:numPr>
        <w:spacing w:before="100" w:after="100"/>
      </w:pPr>
      <w:r>
        <w:t>Analyzing of Risks, Tradeoffs and Risk Mitigation strategies.</w:t>
      </w:r>
    </w:p>
    <w:p w14:paraId="35173D34" w14:textId="4DD5A7C0" w:rsidR="0037560A" w:rsidRDefault="0037560A" w:rsidP="003B33D7">
      <w:pPr>
        <w:numPr>
          <w:ilvl w:val="0"/>
          <w:numId w:val="6"/>
        </w:numPr>
        <w:spacing w:before="100" w:after="100"/>
      </w:pPr>
      <w:r>
        <w:t xml:space="preserve">Understanding of SDLC system development methodologies, </w:t>
      </w:r>
      <w:r w:rsidR="00833E6D">
        <w:t>techniques,</w:t>
      </w:r>
      <w:r>
        <w:t xml:space="preserve"> and tools.</w:t>
      </w:r>
    </w:p>
    <w:p w14:paraId="174F43BD" w14:textId="64BE2540" w:rsidR="00DF250E" w:rsidRPr="008B78A6" w:rsidRDefault="0037560A" w:rsidP="00DF250E">
      <w:pPr>
        <w:numPr>
          <w:ilvl w:val="0"/>
          <w:numId w:val="6"/>
        </w:numPr>
        <w:spacing w:before="100" w:after="100"/>
        <w:rPr>
          <w:b/>
          <w:bCs/>
        </w:rPr>
      </w:pPr>
      <w:r>
        <w:t xml:space="preserve">Good communication skills and </w:t>
      </w:r>
      <w:r w:rsidR="000E5766">
        <w:t>e</w:t>
      </w:r>
      <w:r w:rsidR="00DF250E" w:rsidRPr="00EA78D3">
        <w:t>xtensive</w:t>
      </w:r>
      <w:r w:rsidR="00DF250E" w:rsidRPr="008B78A6">
        <w:rPr>
          <w:b/>
          <w:bCs/>
        </w:rPr>
        <w:t xml:space="preserve"> </w:t>
      </w:r>
      <w:r w:rsidR="00DF250E" w:rsidRPr="0037560A">
        <w:t xml:space="preserve">experience working </w:t>
      </w:r>
      <w:r>
        <w:t>with clients across geographical locations</w:t>
      </w:r>
    </w:p>
    <w:p w14:paraId="3C1030B2" w14:textId="19435064" w:rsidR="00965FB7" w:rsidRDefault="0037560A" w:rsidP="006F49D7">
      <w:pPr>
        <w:numPr>
          <w:ilvl w:val="0"/>
          <w:numId w:val="6"/>
        </w:numPr>
        <w:spacing w:before="100" w:after="100"/>
      </w:pPr>
      <w:r>
        <w:t>E</w:t>
      </w:r>
      <w:r w:rsidR="0021310C" w:rsidRPr="00EA78D3">
        <w:t xml:space="preserve">ffective </w:t>
      </w:r>
      <w:r>
        <w:t>team player</w:t>
      </w:r>
      <w:r w:rsidR="0021310C" w:rsidRPr="00EA78D3">
        <w:t xml:space="preserve"> </w:t>
      </w:r>
      <w:r w:rsidR="007F0798">
        <w:t xml:space="preserve">with </w:t>
      </w:r>
      <w:r w:rsidR="0021310C" w:rsidRPr="00EA78D3">
        <w:t>team</w:t>
      </w:r>
      <w:r w:rsidR="007F0798">
        <w:t xml:space="preserve"> motivational </w:t>
      </w:r>
      <w:r w:rsidR="0021310C" w:rsidRPr="00EA78D3">
        <w:t xml:space="preserve">and </w:t>
      </w:r>
      <w:r w:rsidR="00833E6D">
        <w:t>problem-solving</w:t>
      </w:r>
      <w:r>
        <w:t xml:space="preserve"> skills. </w:t>
      </w:r>
    </w:p>
    <w:p w14:paraId="5EE9B56A" w14:textId="77777777" w:rsidR="0037560A" w:rsidRDefault="0037560A" w:rsidP="0037560A">
      <w:pPr>
        <w:spacing w:before="100" w:after="100"/>
        <w:ind w:left="780"/>
      </w:pPr>
    </w:p>
    <w:p w14:paraId="5428F96D" w14:textId="77777777" w:rsidR="00965FB7" w:rsidRDefault="00965FB7" w:rsidP="00965FB7">
      <w:pPr>
        <w:pStyle w:val="Heading1"/>
        <w:rPr>
          <w:rFonts w:ascii="Arial" w:hAnsi="Arial" w:cs="Arial"/>
          <w:color w:val="auto"/>
          <w:sz w:val="20"/>
          <w:szCs w:val="20"/>
          <w:u w:val="single"/>
        </w:rPr>
      </w:pPr>
      <w:r>
        <w:rPr>
          <w:rFonts w:ascii="Arial" w:hAnsi="Arial" w:cs="Arial"/>
          <w:color w:val="auto"/>
          <w:sz w:val="20"/>
          <w:szCs w:val="20"/>
          <w:u w:val="single"/>
        </w:rPr>
        <w:t>Corporate Experience</w:t>
      </w:r>
    </w:p>
    <w:p w14:paraId="42F59F7E" w14:textId="4396A32F" w:rsidR="00965FB7" w:rsidRDefault="00965FB7" w:rsidP="00965FB7">
      <w:pPr>
        <w:pStyle w:val="Cog-bullet"/>
        <w:numPr>
          <w:ilvl w:val="0"/>
          <w:numId w:val="23"/>
        </w:numPr>
      </w:pPr>
      <w:r>
        <w:t>Infosys</w:t>
      </w:r>
      <w:r w:rsidR="0037560A">
        <w:t xml:space="preserve"> Limited</w:t>
      </w:r>
      <w:r>
        <w:t xml:space="preserve">– From </w:t>
      </w:r>
      <w:r w:rsidR="0037560A">
        <w:t>Ju</w:t>
      </w:r>
      <w:r w:rsidR="00BE4F3A">
        <w:t>ly</w:t>
      </w:r>
      <w:r>
        <w:t xml:space="preserve"> 20</w:t>
      </w:r>
      <w:r w:rsidR="008A6D71">
        <w:t>22</w:t>
      </w:r>
      <w:r w:rsidR="00833E6D">
        <w:t>- Till</w:t>
      </w:r>
      <w:r>
        <w:t xml:space="preserve"> Date</w:t>
      </w:r>
    </w:p>
    <w:p w14:paraId="63F476E5" w14:textId="63E39AB8" w:rsidR="00965FB7" w:rsidRDefault="0037560A" w:rsidP="00965FB7">
      <w:pPr>
        <w:pStyle w:val="Cog-bullet"/>
        <w:numPr>
          <w:ilvl w:val="0"/>
          <w:numId w:val="23"/>
        </w:numPr>
      </w:pPr>
      <w:r>
        <w:t>Tata Consultancy Services</w:t>
      </w:r>
      <w:r w:rsidR="00965FB7">
        <w:t xml:space="preserve">– From </w:t>
      </w:r>
      <w:r w:rsidR="00833E6D">
        <w:t>Jan 2</w:t>
      </w:r>
      <w:r w:rsidR="008A6D71">
        <w:t>0</w:t>
      </w:r>
      <w:r w:rsidR="00833E6D">
        <w:t>1</w:t>
      </w:r>
      <w:r w:rsidR="008A6D71">
        <w:t>8</w:t>
      </w:r>
      <w:r w:rsidR="00833E6D">
        <w:t xml:space="preserve">- </w:t>
      </w:r>
      <w:r w:rsidR="008A6D71">
        <w:t>July</w:t>
      </w:r>
      <w:r>
        <w:t xml:space="preserve"> 20</w:t>
      </w:r>
      <w:r w:rsidR="008A6D71">
        <w:t>22</w:t>
      </w:r>
    </w:p>
    <w:p w14:paraId="494A30F1" w14:textId="77777777" w:rsidR="00965FB7" w:rsidRPr="0021310C" w:rsidRDefault="00965FB7" w:rsidP="00965FB7">
      <w:pPr>
        <w:spacing w:before="100" w:after="100"/>
        <w:ind w:left="780"/>
      </w:pPr>
    </w:p>
    <w:p w14:paraId="3E446CDC" w14:textId="77777777" w:rsidR="00054FEE" w:rsidRPr="002C3A79" w:rsidRDefault="00054FEE" w:rsidP="002C3A79">
      <w:pPr>
        <w:pStyle w:val="Heading1"/>
        <w:rPr>
          <w:rFonts w:ascii="Arial" w:hAnsi="Arial" w:cs="Arial"/>
          <w:color w:val="auto"/>
          <w:sz w:val="20"/>
          <w:szCs w:val="20"/>
          <w:u w:val="single"/>
        </w:rPr>
      </w:pPr>
      <w:r w:rsidRPr="002C3A79">
        <w:rPr>
          <w:rFonts w:ascii="Arial" w:hAnsi="Arial" w:cs="Arial"/>
          <w:color w:val="auto"/>
          <w:sz w:val="20"/>
          <w:szCs w:val="20"/>
          <w:u w:val="single"/>
        </w:rPr>
        <w:t>Skills</w:t>
      </w:r>
    </w:p>
    <w:p w14:paraId="62110F8F" w14:textId="77777777" w:rsidR="00054FEE" w:rsidRDefault="00054FEE" w:rsidP="00054FEE"/>
    <w:tbl>
      <w:tblPr>
        <w:tblW w:w="9682" w:type="dxa"/>
        <w:tblInd w:w="-32" w:type="dxa"/>
        <w:tblLayout w:type="fixed"/>
        <w:tblLook w:val="0000" w:firstRow="0" w:lastRow="0" w:firstColumn="0" w:lastColumn="0" w:noHBand="0" w:noVBand="0"/>
      </w:tblPr>
      <w:tblGrid>
        <w:gridCol w:w="2212"/>
        <w:gridCol w:w="7470"/>
      </w:tblGrid>
      <w:tr w:rsidR="00054FEE" w14:paraId="56783F5B" w14:textId="77777777" w:rsidTr="00ED090E">
        <w:trPr>
          <w:trHeight w:val="249"/>
        </w:trPr>
        <w:tc>
          <w:tcPr>
            <w:tcW w:w="9682" w:type="dxa"/>
            <w:gridSpan w:val="2"/>
            <w:tcBorders>
              <w:top w:val="single" w:sz="4" w:space="0" w:color="000000"/>
              <w:left w:val="single" w:sz="4" w:space="0" w:color="000000"/>
              <w:bottom w:val="single" w:sz="4" w:space="0" w:color="000000"/>
              <w:right w:val="single" w:sz="4" w:space="0" w:color="000000"/>
            </w:tcBorders>
            <w:shd w:val="clear" w:color="auto" w:fill="C0C0C0"/>
          </w:tcPr>
          <w:p w14:paraId="438EC068" w14:textId="77777777" w:rsidR="00054FEE" w:rsidRDefault="00054FEE" w:rsidP="003A1A5C">
            <w:pPr>
              <w:snapToGrid w:val="0"/>
              <w:rPr>
                <w:b/>
              </w:rPr>
            </w:pPr>
            <w:r>
              <w:rPr>
                <w:b/>
              </w:rPr>
              <w:t>Technical Skills</w:t>
            </w:r>
          </w:p>
        </w:tc>
      </w:tr>
      <w:tr w:rsidR="00E3006E" w14:paraId="54612C49" w14:textId="77777777" w:rsidTr="00ED090E">
        <w:trPr>
          <w:trHeight w:val="249"/>
        </w:trPr>
        <w:tc>
          <w:tcPr>
            <w:tcW w:w="2212" w:type="dxa"/>
            <w:tcBorders>
              <w:top w:val="single" w:sz="4" w:space="0" w:color="000000"/>
              <w:left w:val="single" w:sz="4" w:space="0" w:color="000000"/>
              <w:bottom w:val="single" w:sz="4" w:space="0" w:color="000000"/>
            </w:tcBorders>
            <w:shd w:val="clear" w:color="auto" w:fill="auto"/>
          </w:tcPr>
          <w:p w14:paraId="5E235D46" w14:textId="24B5D54E" w:rsidR="00E3006E" w:rsidRDefault="00F857C3" w:rsidP="00E3006E">
            <w:pPr>
              <w:snapToGrid w:val="0"/>
            </w:pPr>
            <w:r w:rsidRPr="00E2313C">
              <w:t>Data Science, AI &amp; ML</w:t>
            </w:r>
          </w:p>
        </w:tc>
        <w:tc>
          <w:tcPr>
            <w:tcW w:w="7470" w:type="dxa"/>
            <w:tcBorders>
              <w:top w:val="single" w:sz="4" w:space="0" w:color="000000"/>
              <w:left w:val="single" w:sz="4" w:space="0" w:color="000000"/>
              <w:bottom w:val="single" w:sz="4" w:space="0" w:color="000000"/>
              <w:right w:val="single" w:sz="4" w:space="0" w:color="000000"/>
            </w:tcBorders>
            <w:shd w:val="clear" w:color="auto" w:fill="auto"/>
          </w:tcPr>
          <w:p w14:paraId="0DBE30C2" w14:textId="370FBE97" w:rsidR="00E3006E" w:rsidRDefault="0041498F" w:rsidP="00E3006E">
            <w:pPr>
              <w:snapToGrid w:val="0"/>
            </w:pPr>
            <w:r w:rsidRPr="00CE638B">
              <w:t xml:space="preserve">Python, </w:t>
            </w:r>
            <w:r w:rsidR="00BB4345">
              <w:t xml:space="preserve">Dataiku, </w:t>
            </w:r>
            <w:r w:rsidRPr="00CE638B">
              <w:t xml:space="preserve">SQL, SK-Learn, TensorFlow &amp; </w:t>
            </w:r>
            <w:proofErr w:type="spellStart"/>
            <w:r w:rsidRPr="00CE638B">
              <w:t>Keras</w:t>
            </w:r>
            <w:proofErr w:type="spellEnd"/>
            <w:r w:rsidRPr="00CE638B">
              <w:t>, NumPy, Pandas, Matplotlib, Seaborn, OpenCV</w:t>
            </w:r>
            <w:r w:rsidR="002703AB">
              <w:t>, Generative AI.</w:t>
            </w:r>
          </w:p>
        </w:tc>
      </w:tr>
      <w:tr w:rsidR="00B37DAB" w14:paraId="2CE17F36" w14:textId="77777777" w:rsidTr="00ED090E">
        <w:trPr>
          <w:trHeight w:val="249"/>
        </w:trPr>
        <w:tc>
          <w:tcPr>
            <w:tcW w:w="2212" w:type="dxa"/>
            <w:tcBorders>
              <w:top w:val="single" w:sz="4" w:space="0" w:color="000000"/>
              <w:left w:val="single" w:sz="4" w:space="0" w:color="000000"/>
              <w:bottom w:val="single" w:sz="4" w:space="0" w:color="000000"/>
            </w:tcBorders>
            <w:shd w:val="clear" w:color="auto" w:fill="auto"/>
          </w:tcPr>
          <w:p w14:paraId="2EECD3FF" w14:textId="2D86D91D" w:rsidR="00B37DAB" w:rsidRDefault="00B37DAB" w:rsidP="00B37DAB">
            <w:pPr>
              <w:snapToGrid w:val="0"/>
            </w:pPr>
            <w:r>
              <w:t>Languages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Pr>
          <w:p w14:paraId="4E8DB18E" w14:textId="6E8F1F81" w:rsidR="00ED090E" w:rsidRDefault="00B37DAB" w:rsidP="00B37DAB">
            <w:pPr>
              <w:snapToGrid w:val="0"/>
            </w:pPr>
            <w:r w:rsidRPr="00E049BF">
              <w:t>Python, C++</w:t>
            </w:r>
          </w:p>
        </w:tc>
      </w:tr>
      <w:tr w:rsidR="00FA030E" w14:paraId="5776B926" w14:textId="77777777" w:rsidTr="00ED090E">
        <w:trPr>
          <w:trHeight w:val="249"/>
        </w:trPr>
        <w:tc>
          <w:tcPr>
            <w:tcW w:w="2212" w:type="dxa"/>
            <w:tcBorders>
              <w:top w:val="single" w:sz="4" w:space="0" w:color="000000"/>
              <w:left w:val="single" w:sz="4" w:space="0" w:color="000000"/>
              <w:bottom w:val="single" w:sz="4" w:space="0" w:color="000000"/>
            </w:tcBorders>
            <w:shd w:val="clear" w:color="auto" w:fill="auto"/>
          </w:tcPr>
          <w:p w14:paraId="61DA004C" w14:textId="1FEC4046" w:rsidR="00FA030E" w:rsidRDefault="00FA030E" w:rsidP="00FA030E">
            <w:pPr>
              <w:snapToGrid w:val="0"/>
            </w:pPr>
            <w:r>
              <w:t>GUI Tools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Pr>
          <w:p w14:paraId="034A60F8" w14:textId="5E165AC4" w:rsidR="00FA030E" w:rsidRDefault="00FA030E" w:rsidP="00FA030E">
            <w:pPr>
              <w:snapToGrid w:val="0"/>
            </w:pPr>
            <w:proofErr w:type="spellStart"/>
            <w:r>
              <w:t>Jupyter</w:t>
            </w:r>
            <w:proofErr w:type="spellEnd"/>
            <w:r>
              <w:t>, Visual Studio Code</w:t>
            </w:r>
            <w:r w:rsidR="00D703FC">
              <w:t xml:space="preserve">, </w:t>
            </w:r>
            <w:proofErr w:type="spellStart"/>
            <w:r w:rsidR="00D703FC">
              <w:t>Pycharm</w:t>
            </w:r>
            <w:proofErr w:type="spellEnd"/>
          </w:p>
        </w:tc>
      </w:tr>
      <w:tr w:rsidR="00FA030E" w14:paraId="27CAFBCA" w14:textId="77777777" w:rsidTr="00ED090E">
        <w:trPr>
          <w:trHeight w:val="249"/>
        </w:trPr>
        <w:tc>
          <w:tcPr>
            <w:tcW w:w="2212" w:type="dxa"/>
            <w:tcBorders>
              <w:top w:val="single" w:sz="4" w:space="0" w:color="000000"/>
              <w:left w:val="single" w:sz="4" w:space="0" w:color="000000"/>
              <w:bottom w:val="single" w:sz="4" w:space="0" w:color="000000"/>
            </w:tcBorders>
            <w:shd w:val="clear" w:color="auto" w:fill="auto"/>
          </w:tcPr>
          <w:p w14:paraId="00A9C359" w14:textId="465FCF9A" w:rsidR="00FA030E" w:rsidRDefault="003650C4" w:rsidP="00FA030E">
            <w:pPr>
              <w:snapToGrid w:val="0"/>
            </w:pPr>
            <w:proofErr w:type="spellStart"/>
            <w:r>
              <w:t>DataScience</w:t>
            </w:r>
            <w:proofErr w:type="spellEnd"/>
          </w:p>
        </w:tc>
        <w:tc>
          <w:tcPr>
            <w:tcW w:w="7470" w:type="dxa"/>
            <w:tcBorders>
              <w:top w:val="single" w:sz="4" w:space="0" w:color="000000"/>
              <w:left w:val="single" w:sz="4" w:space="0" w:color="000000"/>
              <w:bottom w:val="single" w:sz="4" w:space="0" w:color="000000"/>
              <w:right w:val="single" w:sz="4" w:space="0" w:color="000000"/>
            </w:tcBorders>
            <w:shd w:val="clear" w:color="auto" w:fill="auto"/>
          </w:tcPr>
          <w:p w14:paraId="0BB7DDF7" w14:textId="5E427F03" w:rsidR="00FA030E" w:rsidRDefault="008E1293" w:rsidP="00FA030E">
            <w:pPr>
              <w:snapToGrid w:val="0"/>
            </w:pPr>
            <w:r>
              <w:t>EDA, Modelbuilding, training and validation.</w:t>
            </w:r>
          </w:p>
        </w:tc>
      </w:tr>
      <w:tr w:rsidR="00FA030E" w14:paraId="19062765" w14:textId="77777777" w:rsidTr="00ED090E">
        <w:trPr>
          <w:trHeight w:val="249"/>
        </w:trPr>
        <w:tc>
          <w:tcPr>
            <w:tcW w:w="2212" w:type="dxa"/>
            <w:tcBorders>
              <w:top w:val="single" w:sz="4" w:space="0" w:color="000000"/>
              <w:left w:val="single" w:sz="4" w:space="0" w:color="000000"/>
              <w:bottom w:val="single" w:sz="4" w:space="0" w:color="000000"/>
            </w:tcBorders>
            <w:shd w:val="clear" w:color="auto" w:fill="auto"/>
          </w:tcPr>
          <w:p w14:paraId="1675415D" w14:textId="6CAE9478" w:rsidR="00FA030E" w:rsidRDefault="00977067" w:rsidP="00FA030E">
            <w:pPr>
              <w:snapToGrid w:val="0"/>
            </w:pPr>
            <w:r>
              <w:t>Databases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Pr>
          <w:p w14:paraId="2B5939AB" w14:textId="49E18CC7" w:rsidR="00FA030E" w:rsidRDefault="00977067" w:rsidP="00FA030E">
            <w:pPr>
              <w:snapToGrid w:val="0"/>
            </w:pPr>
            <w:r>
              <w:t xml:space="preserve">MySQL, </w:t>
            </w:r>
            <w:proofErr w:type="spellStart"/>
            <w:r>
              <w:t>Postgre</w:t>
            </w:r>
            <w:r w:rsidR="003F47EA">
              <w:t>Sql</w:t>
            </w:r>
            <w:proofErr w:type="spellEnd"/>
          </w:p>
        </w:tc>
      </w:tr>
      <w:tr w:rsidR="00FA030E" w14:paraId="17A2B1EE" w14:textId="77777777" w:rsidTr="00ED090E">
        <w:trPr>
          <w:trHeight w:val="249"/>
        </w:trPr>
        <w:tc>
          <w:tcPr>
            <w:tcW w:w="2212" w:type="dxa"/>
            <w:tcBorders>
              <w:top w:val="single" w:sz="4" w:space="0" w:color="000000"/>
              <w:left w:val="single" w:sz="4" w:space="0" w:color="000000"/>
              <w:bottom w:val="single" w:sz="4" w:space="0" w:color="000000"/>
            </w:tcBorders>
            <w:shd w:val="clear" w:color="auto" w:fill="auto"/>
          </w:tcPr>
          <w:p w14:paraId="1C22121A" w14:textId="05018749" w:rsidR="00FA030E" w:rsidRDefault="003F47EA" w:rsidP="00FA030E">
            <w:pPr>
              <w:snapToGrid w:val="0"/>
            </w:pPr>
            <w:r>
              <w:t>Web</w:t>
            </w:r>
          </w:p>
        </w:tc>
        <w:tc>
          <w:tcPr>
            <w:tcW w:w="7470" w:type="dxa"/>
            <w:tcBorders>
              <w:top w:val="single" w:sz="4" w:space="0" w:color="000000"/>
              <w:left w:val="single" w:sz="4" w:space="0" w:color="000000"/>
              <w:bottom w:val="single" w:sz="4" w:space="0" w:color="000000"/>
              <w:right w:val="single" w:sz="4" w:space="0" w:color="000000"/>
            </w:tcBorders>
            <w:shd w:val="clear" w:color="auto" w:fill="auto"/>
          </w:tcPr>
          <w:p w14:paraId="621D4310" w14:textId="281B0BD6" w:rsidR="00FA030E" w:rsidRDefault="003F47EA" w:rsidP="00FA030E">
            <w:pPr>
              <w:snapToGrid w:val="0"/>
              <w:rPr>
                <w:color w:val="0D0D0D"/>
                <w:sz w:val="18"/>
              </w:rPr>
            </w:pPr>
            <w:r>
              <w:rPr>
                <w:color w:val="0D0D0D"/>
                <w:sz w:val="18"/>
              </w:rPr>
              <w:t>HTML, CSS</w:t>
            </w:r>
            <w:r w:rsidR="00ED090E">
              <w:rPr>
                <w:color w:val="0D0D0D"/>
                <w:sz w:val="18"/>
              </w:rPr>
              <w:t>, Django</w:t>
            </w:r>
          </w:p>
        </w:tc>
      </w:tr>
      <w:tr w:rsidR="003650C4" w14:paraId="3A45863D" w14:textId="77777777" w:rsidTr="00ED090E">
        <w:trPr>
          <w:trHeight w:val="249"/>
        </w:trPr>
        <w:tc>
          <w:tcPr>
            <w:tcW w:w="2212" w:type="dxa"/>
            <w:tcBorders>
              <w:top w:val="single" w:sz="4" w:space="0" w:color="000000"/>
              <w:left w:val="single" w:sz="4" w:space="0" w:color="000000"/>
              <w:bottom w:val="single" w:sz="4" w:space="0" w:color="000000"/>
            </w:tcBorders>
            <w:shd w:val="clear" w:color="auto" w:fill="auto"/>
          </w:tcPr>
          <w:p w14:paraId="0E1CB8EE" w14:textId="570D16E4" w:rsidR="003650C4" w:rsidRDefault="003650C4" w:rsidP="003650C4">
            <w:pPr>
              <w:snapToGrid w:val="0"/>
            </w:pPr>
            <w:r>
              <w:t>ML Algorithms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Pr>
          <w:p w14:paraId="7EEF3808" w14:textId="2C341FD1" w:rsidR="003650C4" w:rsidRDefault="003650C4" w:rsidP="003650C4">
            <w:pPr>
              <w:snapToGrid w:val="0"/>
              <w:rPr>
                <w:color w:val="0D0D0D"/>
                <w:sz w:val="18"/>
              </w:rPr>
            </w:pPr>
            <w:r>
              <w:t>Linear, Logistic, Decision tree</w:t>
            </w:r>
          </w:p>
        </w:tc>
      </w:tr>
      <w:tr w:rsidR="00FA42AF" w14:paraId="4518932C" w14:textId="77777777" w:rsidTr="00ED090E">
        <w:trPr>
          <w:trHeight w:val="249"/>
        </w:trPr>
        <w:tc>
          <w:tcPr>
            <w:tcW w:w="2212" w:type="dxa"/>
            <w:tcBorders>
              <w:top w:val="single" w:sz="4" w:space="0" w:color="000000"/>
              <w:left w:val="single" w:sz="4" w:space="0" w:color="000000"/>
              <w:bottom w:val="single" w:sz="4" w:space="0" w:color="000000"/>
            </w:tcBorders>
            <w:shd w:val="clear" w:color="auto" w:fill="auto"/>
          </w:tcPr>
          <w:p w14:paraId="139DC931" w14:textId="7F94C16F" w:rsidR="00F857C3" w:rsidRDefault="00F857C3" w:rsidP="003650C4">
            <w:pPr>
              <w:snapToGrid w:val="0"/>
            </w:pPr>
            <w:r>
              <w:lastRenderedPageBreak/>
              <w:t>Operating Systems</w:t>
            </w:r>
          </w:p>
        </w:tc>
        <w:tc>
          <w:tcPr>
            <w:tcW w:w="7470" w:type="dxa"/>
            <w:tcBorders>
              <w:top w:val="single" w:sz="4" w:space="0" w:color="000000"/>
              <w:left w:val="single" w:sz="4" w:space="0" w:color="000000"/>
              <w:bottom w:val="single" w:sz="4" w:space="0" w:color="000000"/>
              <w:right w:val="single" w:sz="4" w:space="0" w:color="000000"/>
            </w:tcBorders>
            <w:shd w:val="clear" w:color="auto" w:fill="auto"/>
          </w:tcPr>
          <w:p w14:paraId="273C0856" w14:textId="21D07E4B" w:rsidR="00F857C3" w:rsidRDefault="00F857C3" w:rsidP="003650C4">
            <w:pPr>
              <w:snapToGrid w:val="0"/>
            </w:pPr>
            <w:r>
              <w:t>Windows, Linux</w:t>
            </w:r>
          </w:p>
        </w:tc>
      </w:tr>
    </w:tbl>
    <w:p w14:paraId="5A70970D" w14:textId="77777777" w:rsidR="00075968" w:rsidRDefault="00075968">
      <w:pPr>
        <w:pStyle w:val="Cog-H3a"/>
        <w:rPr>
          <w:rFonts w:ascii="Verdana" w:hAnsi="Verdana"/>
          <w:sz w:val="18"/>
          <w:szCs w:val="18"/>
          <w:u w:val="single"/>
        </w:rPr>
      </w:pPr>
    </w:p>
    <w:p w14:paraId="636DB132" w14:textId="69D6334D" w:rsidR="008F7F70" w:rsidRPr="002C3A79" w:rsidRDefault="008F7F70" w:rsidP="002C3A79">
      <w:pPr>
        <w:pStyle w:val="Heading1"/>
        <w:rPr>
          <w:rFonts w:ascii="Arial" w:hAnsi="Arial" w:cs="Arial"/>
          <w:color w:val="auto"/>
          <w:sz w:val="20"/>
          <w:szCs w:val="20"/>
          <w:u w:val="single"/>
        </w:rPr>
      </w:pPr>
      <w:r w:rsidRPr="002C3A79">
        <w:rPr>
          <w:rFonts w:ascii="Arial" w:hAnsi="Arial" w:cs="Arial"/>
          <w:color w:val="auto"/>
          <w:sz w:val="20"/>
          <w:szCs w:val="20"/>
          <w:u w:val="single"/>
        </w:rPr>
        <w:t xml:space="preserve">Achievement &amp; </w:t>
      </w:r>
      <w:r w:rsidR="00D14876">
        <w:rPr>
          <w:rFonts w:ascii="Arial" w:hAnsi="Arial" w:cs="Arial"/>
          <w:color w:val="auto"/>
          <w:sz w:val="20"/>
          <w:szCs w:val="20"/>
          <w:u w:val="single"/>
        </w:rPr>
        <w:t>Recognitions</w:t>
      </w:r>
      <w:r w:rsidRPr="002C3A79">
        <w:rPr>
          <w:rFonts w:ascii="Arial" w:hAnsi="Arial" w:cs="Arial"/>
          <w:color w:val="auto"/>
          <w:sz w:val="20"/>
          <w:szCs w:val="20"/>
          <w:u w:val="single"/>
        </w:rPr>
        <w:t xml:space="preserve">: </w:t>
      </w:r>
    </w:p>
    <w:p w14:paraId="3342C56B" w14:textId="4F6A897F" w:rsidR="00801665" w:rsidRDefault="007B1EBA" w:rsidP="00076598">
      <w:pPr>
        <w:numPr>
          <w:ilvl w:val="0"/>
          <w:numId w:val="29"/>
        </w:numPr>
        <w:tabs>
          <w:tab w:val="left" w:pos="7560"/>
        </w:tabs>
      </w:pPr>
      <w:r>
        <w:t xml:space="preserve">Got </w:t>
      </w:r>
      <w:r w:rsidR="004B2A22">
        <w:t>s</w:t>
      </w:r>
      <w:r w:rsidR="00D36798">
        <w:t xml:space="preserve">pecial </w:t>
      </w:r>
      <w:r w:rsidR="0030239C">
        <w:t xml:space="preserve">Initiative </w:t>
      </w:r>
      <w:r w:rsidR="00835BAA">
        <w:t>award</w:t>
      </w:r>
      <w:r w:rsidR="004B2A22">
        <w:t xml:space="preserve"> for </w:t>
      </w:r>
      <w:r w:rsidR="0030239C">
        <w:t>handling IT security event for the client</w:t>
      </w:r>
      <w:r w:rsidR="004B621A">
        <w:t>s</w:t>
      </w:r>
      <w:r w:rsidR="0030239C">
        <w:t xml:space="preserve"> </w:t>
      </w:r>
      <w:r w:rsidR="00C011E1">
        <w:t>and got recognition in utilities domain.</w:t>
      </w:r>
    </w:p>
    <w:p w14:paraId="13C0B85B" w14:textId="5D4042DD" w:rsidR="008F7F70" w:rsidRDefault="00FA274B" w:rsidP="00F01DDA">
      <w:pPr>
        <w:numPr>
          <w:ilvl w:val="0"/>
          <w:numId w:val="29"/>
        </w:numPr>
        <w:tabs>
          <w:tab w:val="left" w:pos="7560"/>
        </w:tabs>
      </w:pPr>
      <w:r>
        <w:t>Got b</w:t>
      </w:r>
      <w:r w:rsidR="00C011E1">
        <w:t>eyond performance</w:t>
      </w:r>
      <w:r w:rsidR="00835BAA">
        <w:t xml:space="preserve"> award</w:t>
      </w:r>
      <w:r>
        <w:t xml:space="preserve"> f</w:t>
      </w:r>
      <w:r w:rsidR="00E1050E">
        <w:t xml:space="preserve">or bringing Process Improvement in the </w:t>
      </w:r>
      <w:r>
        <w:t>Main</w:t>
      </w:r>
      <w:r w:rsidR="00126141">
        <w:t xml:space="preserve">frame </w:t>
      </w:r>
      <w:r w:rsidR="00E1050E">
        <w:t xml:space="preserve">system </w:t>
      </w:r>
      <w:r w:rsidR="00126141">
        <w:t xml:space="preserve">by reducing the time </w:t>
      </w:r>
      <w:r w:rsidR="006356EE">
        <w:t xml:space="preserve">taken for verifying </w:t>
      </w:r>
      <w:r w:rsidR="00681A5F">
        <w:t xml:space="preserve">the deployment which has been moved from manual way to automated method using </w:t>
      </w:r>
      <w:proofErr w:type="spellStart"/>
      <w:r w:rsidR="00681A5F">
        <w:t>Rexx</w:t>
      </w:r>
      <w:proofErr w:type="spellEnd"/>
      <w:r w:rsidR="00681A5F">
        <w:t xml:space="preserve"> code.</w:t>
      </w:r>
    </w:p>
    <w:p w14:paraId="636D338E" w14:textId="4DE450AF" w:rsidR="008F7F70" w:rsidRDefault="008F7F70" w:rsidP="00D474CC">
      <w:pPr>
        <w:tabs>
          <w:tab w:val="left" w:pos="7560"/>
        </w:tabs>
        <w:ind w:left="1080"/>
      </w:pPr>
    </w:p>
    <w:p w14:paraId="6F5FBDC7" w14:textId="77777777" w:rsidR="00E25192" w:rsidRDefault="00E25192" w:rsidP="00E25192">
      <w:pPr>
        <w:tabs>
          <w:tab w:val="left" w:pos="7560"/>
        </w:tabs>
        <w:ind w:left="1080"/>
      </w:pPr>
    </w:p>
    <w:p w14:paraId="47006A69" w14:textId="77777777" w:rsidR="00E25192" w:rsidRPr="00E25192" w:rsidRDefault="00E25192" w:rsidP="00E25192">
      <w:pPr>
        <w:tabs>
          <w:tab w:val="left" w:pos="7560"/>
        </w:tabs>
      </w:pPr>
      <w:r w:rsidRPr="00E25192">
        <w:rPr>
          <w:b/>
          <w:bCs/>
          <w:u w:val="single"/>
        </w:rPr>
        <w:t xml:space="preserve">Trainings and Certifications: </w:t>
      </w:r>
    </w:p>
    <w:p w14:paraId="75FF265E" w14:textId="4874909D" w:rsidR="0079105A" w:rsidRDefault="005B5230" w:rsidP="00F01DDA">
      <w:pPr>
        <w:numPr>
          <w:ilvl w:val="0"/>
          <w:numId w:val="30"/>
        </w:numPr>
        <w:tabs>
          <w:tab w:val="left" w:pos="7560"/>
        </w:tabs>
      </w:pPr>
      <w:proofErr w:type="spellStart"/>
      <w:r>
        <w:t>DataScience</w:t>
      </w:r>
      <w:proofErr w:type="spellEnd"/>
      <w:r>
        <w:t xml:space="preserve"> Orientation from Coursera.</w:t>
      </w:r>
    </w:p>
    <w:p w14:paraId="5F77583E" w14:textId="1E46A2AF" w:rsidR="005B5230" w:rsidRDefault="005B5230" w:rsidP="00F01DDA">
      <w:pPr>
        <w:numPr>
          <w:ilvl w:val="0"/>
          <w:numId w:val="30"/>
        </w:numPr>
        <w:tabs>
          <w:tab w:val="left" w:pos="7560"/>
        </w:tabs>
      </w:pPr>
      <w:r>
        <w:t xml:space="preserve">Python for </w:t>
      </w:r>
      <w:proofErr w:type="spellStart"/>
      <w:r>
        <w:t>DataScience</w:t>
      </w:r>
      <w:proofErr w:type="spellEnd"/>
      <w:r>
        <w:t xml:space="preserve"> from </w:t>
      </w:r>
      <w:proofErr w:type="spellStart"/>
      <w:r>
        <w:t>Expertzlab</w:t>
      </w:r>
      <w:proofErr w:type="spellEnd"/>
      <w:r>
        <w:t xml:space="preserve"> training institute.</w:t>
      </w:r>
    </w:p>
    <w:p w14:paraId="084D90F3" w14:textId="63EA9826" w:rsidR="005B5230" w:rsidRDefault="004F79A9" w:rsidP="00F01DDA">
      <w:pPr>
        <w:numPr>
          <w:ilvl w:val="0"/>
          <w:numId w:val="30"/>
        </w:numPr>
        <w:tabs>
          <w:tab w:val="left" w:pos="7560"/>
        </w:tabs>
      </w:pPr>
      <w:r>
        <w:t>Infosys Certified python programmer.</w:t>
      </w:r>
    </w:p>
    <w:p w14:paraId="10E55182" w14:textId="39DBC392" w:rsidR="005B5230" w:rsidRPr="00E25192" w:rsidRDefault="005B5230" w:rsidP="00F01DDA">
      <w:pPr>
        <w:numPr>
          <w:ilvl w:val="0"/>
          <w:numId w:val="30"/>
        </w:numPr>
        <w:tabs>
          <w:tab w:val="left" w:pos="7560"/>
        </w:tabs>
      </w:pPr>
      <w:r>
        <w:t>Z/OS Introduction workshop from IBM</w:t>
      </w:r>
      <w:r w:rsidR="004F79A9">
        <w:t>.</w:t>
      </w:r>
    </w:p>
    <w:p w14:paraId="0AEBA210" w14:textId="77777777" w:rsidR="00E25192" w:rsidRDefault="00E25192" w:rsidP="00E25192">
      <w:pPr>
        <w:tabs>
          <w:tab w:val="left" w:pos="7560"/>
        </w:tabs>
        <w:ind w:left="1080"/>
      </w:pPr>
    </w:p>
    <w:p w14:paraId="0CB507D2" w14:textId="77777777" w:rsidR="008F7F70" w:rsidRDefault="008F7F70" w:rsidP="00D608CA"/>
    <w:p w14:paraId="17F9CC1F" w14:textId="5E4A79F6" w:rsidR="00DB1634" w:rsidRDefault="008F7F70" w:rsidP="002C3A79">
      <w:pPr>
        <w:pStyle w:val="Heading1"/>
        <w:rPr>
          <w:rFonts w:ascii="Arial" w:hAnsi="Arial" w:cs="Arial"/>
          <w:color w:val="auto"/>
          <w:sz w:val="20"/>
          <w:szCs w:val="20"/>
          <w:u w:val="single"/>
        </w:rPr>
      </w:pPr>
      <w:r w:rsidRPr="002C3A79">
        <w:rPr>
          <w:rFonts w:ascii="Arial" w:hAnsi="Arial" w:cs="Arial"/>
          <w:color w:val="auto"/>
          <w:sz w:val="20"/>
          <w:szCs w:val="20"/>
          <w:u w:val="single"/>
        </w:rPr>
        <w:t>PROJECT DETAILS:</w:t>
      </w:r>
    </w:p>
    <w:p w14:paraId="0108900D" w14:textId="77777777" w:rsidR="00CF3ABF" w:rsidRDefault="00CF3ABF" w:rsidP="00CF3ABF"/>
    <w:p w14:paraId="53C1AEFA" w14:textId="77777777" w:rsidR="00987B9C" w:rsidRDefault="00987B9C" w:rsidP="00CF3ABF"/>
    <w:p w14:paraId="408B01AA" w14:textId="5ED2FC14" w:rsidR="00CF3ABF" w:rsidRPr="00F34B1C" w:rsidRDefault="00CF3ABF" w:rsidP="00CF3ABF">
      <w:pPr>
        <w:pStyle w:val="IntenseQuote"/>
        <w:jc w:val="left"/>
        <w:rPr>
          <w:b/>
          <w:bCs/>
        </w:rPr>
      </w:pPr>
      <w:r w:rsidRPr="00F34B1C">
        <w:rPr>
          <w:b/>
          <w:bCs/>
        </w:rPr>
        <w:t xml:space="preserve">            Project: I</w:t>
      </w:r>
      <w:r>
        <w:rPr>
          <w:b/>
          <w:bCs/>
        </w:rPr>
        <w:t xml:space="preserve">nfosys </w:t>
      </w:r>
      <w:r w:rsidR="00987B9C">
        <w:rPr>
          <w:b/>
          <w:bCs/>
        </w:rPr>
        <w:t>Invoice processing bot</w:t>
      </w:r>
    </w:p>
    <w:p w14:paraId="2FCBA06A" w14:textId="301C4A50" w:rsidR="00CF3ABF" w:rsidRDefault="00CF3ABF" w:rsidP="00CF3ABF">
      <w:pPr>
        <w:pStyle w:val="Default"/>
        <w:ind w:left="864"/>
        <w:rPr>
          <w:b/>
        </w:rPr>
      </w:pPr>
      <w:r>
        <w:rPr>
          <w:b/>
        </w:rPr>
        <w:t xml:space="preserve">   Client: </w:t>
      </w:r>
      <w:r w:rsidR="008D3968">
        <w:rPr>
          <w:b/>
        </w:rPr>
        <w:t>Internal/Infosys</w:t>
      </w:r>
    </w:p>
    <w:p w14:paraId="31D5D6A7" w14:textId="559953A1" w:rsidR="00CF3ABF" w:rsidRDefault="00CF3ABF" w:rsidP="00CF3ABF">
      <w:pPr>
        <w:pStyle w:val="Default"/>
        <w:ind w:left="864"/>
        <w:rPr>
          <w:b/>
        </w:rPr>
      </w:pPr>
      <w:r>
        <w:rPr>
          <w:b/>
        </w:rPr>
        <w:t xml:space="preserve">   Role: Senior </w:t>
      </w:r>
      <w:r w:rsidR="004F79A9">
        <w:rPr>
          <w:b/>
        </w:rPr>
        <w:t>Associate Consultant.</w:t>
      </w:r>
    </w:p>
    <w:p w14:paraId="73989DD4" w14:textId="77777777" w:rsidR="00CF3ABF" w:rsidRPr="00AC2227" w:rsidRDefault="00CF3ABF" w:rsidP="00CF3ABF">
      <w:pPr>
        <w:tabs>
          <w:tab w:val="left" w:pos="7560"/>
        </w:tabs>
        <w:ind w:left="1440"/>
      </w:pPr>
    </w:p>
    <w:p w14:paraId="052D50D3" w14:textId="77777777" w:rsidR="00487546" w:rsidRDefault="00AB4C34" w:rsidP="00487546">
      <w:pPr>
        <w:numPr>
          <w:ilvl w:val="1"/>
          <w:numId w:val="18"/>
        </w:numPr>
        <w:tabs>
          <w:tab w:val="left" w:pos="7560"/>
        </w:tabs>
      </w:pPr>
      <w:r>
        <w:t xml:space="preserve">Worked with development of Artificial Intelligence based python bot code generation for Invoice processing using </w:t>
      </w:r>
      <w:proofErr w:type="spellStart"/>
      <w:r>
        <w:t>LayoutLM</w:t>
      </w:r>
      <w:proofErr w:type="spellEnd"/>
      <w:r>
        <w:t xml:space="preserve"> mode</w:t>
      </w:r>
      <w:r w:rsidR="003C42C1">
        <w:t>l Hugging face transformer.</w:t>
      </w:r>
    </w:p>
    <w:p w14:paraId="4F4953C5" w14:textId="6CD321BE" w:rsidR="00294BFB" w:rsidRPr="00294BFB" w:rsidRDefault="00294BFB" w:rsidP="00294BFB">
      <w:pPr>
        <w:numPr>
          <w:ilvl w:val="1"/>
          <w:numId w:val="18"/>
        </w:numPr>
        <w:tabs>
          <w:tab w:val="left" w:pos="7560"/>
        </w:tabs>
        <w:rPr>
          <w:lang w:val="en-GB"/>
        </w:rPr>
      </w:pPr>
      <w:r w:rsidRPr="00294BFB">
        <w:rPr>
          <w:lang w:val="en-GB"/>
        </w:rPr>
        <w:t>It’s developed as a POC for a client invoice data extraction. The requirement was to extract the billing address and shipping address from the invoice pdf document</w:t>
      </w:r>
      <w:r w:rsidR="00467496">
        <w:rPr>
          <w:lang w:val="en-GB"/>
        </w:rPr>
        <w:t>,</w:t>
      </w:r>
      <w:r w:rsidRPr="00294BFB">
        <w:rPr>
          <w:lang w:val="en-GB"/>
        </w:rPr>
        <w:t xml:space="preserve"> the bot is trained for sample documents of 2 types and can fetch the details from the document correctly.</w:t>
      </w:r>
    </w:p>
    <w:p w14:paraId="4129D46C" w14:textId="4DA75D14" w:rsidR="00294BFB" w:rsidRPr="00532087" w:rsidRDefault="00294BFB" w:rsidP="00532087">
      <w:pPr>
        <w:numPr>
          <w:ilvl w:val="1"/>
          <w:numId w:val="18"/>
        </w:numPr>
        <w:tabs>
          <w:tab w:val="left" w:pos="7560"/>
        </w:tabs>
        <w:rPr>
          <w:lang w:val="en-GB"/>
        </w:rPr>
      </w:pPr>
      <w:r w:rsidRPr="00294BFB">
        <w:rPr>
          <w:lang w:val="en-GB"/>
        </w:rPr>
        <w:t>Accuracy of 89 percent is obtained during validation process which can be improved by training with more data samples and the prediction with unknown invoice was quite exceptional. Deployed in GIT repository.</w:t>
      </w:r>
    </w:p>
    <w:p w14:paraId="640AF444" w14:textId="77777777" w:rsidR="00487546" w:rsidRDefault="00487546" w:rsidP="00487546">
      <w:pPr>
        <w:numPr>
          <w:ilvl w:val="1"/>
          <w:numId w:val="18"/>
        </w:numPr>
        <w:tabs>
          <w:tab w:val="left" w:pos="7560"/>
        </w:tabs>
      </w:pPr>
      <w:r>
        <w:t xml:space="preserve">Programming Language </w:t>
      </w:r>
      <w:proofErr w:type="gramStart"/>
      <w:r>
        <w:t>used:-</w:t>
      </w:r>
      <w:proofErr w:type="gramEnd"/>
      <w:r>
        <w:t xml:space="preserve"> Python </w:t>
      </w:r>
    </w:p>
    <w:p w14:paraId="2A314809" w14:textId="77777777" w:rsidR="00487546" w:rsidRDefault="00487546" w:rsidP="00487546">
      <w:pPr>
        <w:numPr>
          <w:ilvl w:val="1"/>
          <w:numId w:val="18"/>
        </w:numPr>
        <w:tabs>
          <w:tab w:val="left" w:pos="7560"/>
        </w:tabs>
      </w:pPr>
      <w:r w:rsidRPr="00487546">
        <w:t xml:space="preserve">Tools and Techniques </w:t>
      </w:r>
      <w:proofErr w:type="gramStart"/>
      <w:r w:rsidRPr="00487546">
        <w:t>used:-</w:t>
      </w:r>
      <w:proofErr w:type="gramEnd"/>
      <w:r w:rsidRPr="00487546">
        <w:t xml:space="preserve"> AI-ML, Hugging Face transformers, OCR. </w:t>
      </w:r>
    </w:p>
    <w:p w14:paraId="43FF266D" w14:textId="77777777" w:rsidR="00487546" w:rsidRDefault="00487546" w:rsidP="00487546">
      <w:pPr>
        <w:numPr>
          <w:ilvl w:val="1"/>
          <w:numId w:val="18"/>
        </w:numPr>
        <w:tabs>
          <w:tab w:val="left" w:pos="7560"/>
        </w:tabs>
      </w:pPr>
      <w:r>
        <w:t xml:space="preserve">Skills </w:t>
      </w:r>
      <w:proofErr w:type="gramStart"/>
      <w:r>
        <w:t>gained:-</w:t>
      </w:r>
      <w:proofErr w:type="gramEnd"/>
      <w:r>
        <w:t xml:space="preserve"> Preparation of dataset for model training, model training and validation, testing.</w:t>
      </w:r>
    </w:p>
    <w:p w14:paraId="59DF60A2" w14:textId="52CBBD9F" w:rsidR="00487546" w:rsidRDefault="00487546" w:rsidP="00487546">
      <w:pPr>
        <w:numPr>
          <w:ilvl w:val="1"/>
          <w:numId w:val="18"/>
        </w:numPr>
        <w:tabs>
          <w:tab w:val="left" w:pos="7560"/>
        </w:tabs>
      </w:pPr>
      <w:proofErr w:type="gramStart"/>
      <w:r>
        <w:t>Status:-</w:t>
      </w:r>
      <w:proofErr w:type="gramEnd"/>
      <w:r>
        <w:t xml:space="preserve"> Code creation completed</w:t>
      </w:r>
      <w:r w:rsidR="00532087">
        <w:t>.</w:t>
      </w:r>
    </w:p>
    <w:p w14:paraId="23FEBC0E" w14:textId="4B8791DE" w:rsidR="00FA42AF" w:rsidRDefault="00487546" w:rsidP="009D7AC8">
      <w:pPr>
        <w:numPr>
          <w:ilvl w:val="1"/>
          <w:numId w:val="18"/>
        </w:numPr>
        <w:tabs>
          <w:tab w:val="left" w:pos="7560"/>
        </w:tabs>
      </w:pPr>
      <w:r>
        <w:t xml:space="preserve">Process to </w:t>
      </w:r>
      <w:proofErr w:type="gramStart"/>
      <w:r>
        <w:t>Improve:-</w:t>
      </w:r>
      <w:proofErr w:type="gramEnd"/>
      <w:r>
        <w:t xml:space="preserve"> Training data need to be increased (limitation is</w:t>
      </w:r>
      <w:r w:rsidR="00D750DF">
        <w:t>,</w:t>
      </w:r>
      <w:r>
        <w:t xml:space="preserve"> data preparation is manual task which consume lot of time).</w:t>
      </w:r>
    </w:p>
    <w:p w14:paraId="1C4AC97A" w14:textId="00E8C258" w:rsidR="00CF3ABF" w:rsidRPr="00F34B1C" w:rsidRDefault="00CF3ABF" w:rsidP="00CF3ABF">
      <w:pPr>
        <w:pStyle w:val="IntenseQuote"/>
        <w:jc w:val="left"/>
        <w:rPr>
          <w:b/>
          <w:bCs/>
        </w:rPr>
      </w:pPr>
      <w:r w:rsidRPr="00F34B1C">
        <w:rPr>
          <w:b/>
          <w:bCs/>
        </w:rPr>
        <w:t xml:space="preserve">             Project: </w:t>
      </w:r>
      <w:r w:rsidR="00131010">
        <w:rPr>
          <w:b/>
          <w:bCs/>
        </w:rPr>
        <w:t>Microbots development</w:t>
      </w:r>
    </w:p>
    <w:p w14:paraId="7C2011A7" w14:textId="5C83214D" w:rsidR="00CF3ABF" w:rsidRDefault="00CF3ABF" w:rsidP="00CF3ABF">
      <w:pPr>
        <w:pStyle w:val="Default"/>
        <w:ind w:left="864"/>
        <w:rPr>
          <w:b/>
        </w:rPr>
      </w:pPr>
      <w:r>
        <w:rPr>
          <w:b/>
        </w:rPr>
        <w:t xml:space="preserve">   Client: </w:t>
      </w:r>
      <w:r w:rsidR="00131010">
        <w:rPr>
          <w:b/>
        </w:rPr>
        <w:t>Internal/Infosys</w:t>
      </w:r>
    </w:p>
    <w:p w14:paraId="1C8E2F61" w14:textId="77777777" w:rsidR="00131010" w:rsidRDefault="00CF3ABF" w:rsidP="00131010">
      <w:pPr>
        <w:pStyle w:val="Default"/>
        <w:ind w:left="864"/>
        <w:rPr>
          <w:b/>
        </w:rPr>
      </w:pPr>
      <w:r>
        <w:rPr>
          <w:b/>
        </w:rPr>
        <w:t xml:space="preserve">   </w:t>
      </w:r>
      <w:r w:rsidR="00131010">
        <w:rPr>
          <w:b/>
        </w:rPr>
        <w:t>Role: Senior Associate Consultant.</w:t>
      </w:r>
    </w:p>
    <w:p w14:paraId="6BA2DA84" w14:textId="15BC526A" w:rsidR="00CF3ABF" w:rsidRPr="00AC2227" w:rsidRDefault="00CF3ABF" w:rsidP="00131010">
      <w:pPr>
        <w:pStyle w:val="Default"/>
        <w:ind w:left="864"/>
      </w:pPr>
    </w:p>
    <w:p w14:paraId="14255F9B" w14:textId="17D1EB05" w:rsidR="00131010" w:rsidRDefault="00131010" w:rsidP="00131010">
      <w:pPr>
        <w:numPr>
          <w:ilvl w:val="1"/>
          <w:numId w:val="18"/>
        </w:numPr>
        <w:tabs>
          <w:tab w:val="left" w:pos="7560"/>
        </w:tabs>
      </w:pPr>
      <w:r>
        <w:t>Worked with development of Microbots as per the business requirement</w:t>
      </w:r>
    </w:p>
    <w:p w14:paraId="3AE715CC" w14:textId="77777777" w:rsidR="00161EAD" w:rsidRDefault="00131010" w:rsidP="00161EAD">
      <w:pPr>
        <w:numPr>
          <w:ilvl w:val="1"/>
          <w:numId w:val="18"/>
        </w:numPr>
        <w:tabs>
          <w:tab w:val="left" w:pos="7560"/>
        </w:tabs>
      </w:pPr>
      <w:r>
        <w:t xml:space="preserve">Programming Language </w:t>
      </w:r>
      <w:proofErr w:type="gramStart"/>
      <w:r>
        <w:t>used:-</w:t>
      </w:r>
      <w:proofErr w:type="gramEnd"/>
      <w:r>
        <w:t xml:space="preserve"> Python </w:t>
      </w:r>
    </w:p>
    <w:p w14:paraId="11883A42" w14:textId="186E9F97" w:rsidR="00161EAD" w:rsidRDefault="00131010" w:rsidP="00161EAD">
      <w:pPr>
        <w:numPr>
          <w:ilvl w:val="1"/>
          <w:numId w:val="18"/>
        </w:numPr>
        <w:tabs>
          <w:tab w:val="left" w:pos="7560"/>
        </w:tabs>
      </w:pPr>
      <w:r>
        <w:t xml:space="preserve">Tools and Techniques </w:t>
      </w:r>
      <w:proofErr w:type="gramStart"/>
      <w:r>
        <w:t>used:-</w:t>
      </w:r>
      <w:proofErr w:type="gramEnd"/>
      <w:r>
        <w:t xml:space="preserve"> </w:t>
      </w:r>
      <w:r w:rsidR="003B65FB">
        <w:t xml:space="preserve">Infosys </w:t>
      </w:r>
      <w:r>
        <w:t xml:space="preserve">ICAS platform for code migration. </w:t>
      </w:r>
    </w:p>
    <w:p w14:paraId="51D80AE0" w14:textId="77777777" w:rsidR="00161EAD" w:rsidRDefault="00131010" w:rsidP="00161EAD">
      <w:pPr>
        <w:numPr>
          <w:ilvl w:val="1"/>
          <w:numId w:val="18"/>
        </w:numPr>
        <w:tabs>
          <w:tab w:val="left" w:pos="7560"/>
        </w:tabs>
      </w:pPr>
      <w:r>
        <w:lastRenderedPageBreak/>
        <w:t xml:space="preserve">Skills </w:t>
      </w:r>
      <w:proofErr w:type="gramStart"/>
      <w:r>
        <w:t>gained:-</w:t>
      </w:r>
      <w:proofErr w:type="gramEnd"/>
      <w:r>
        <w:t xml:space="preserve"> Development of python bots for different requirements and uploading to ICAS platform, Generation of </w:t>
      </w:r>
      <w:proofErr w:type="spellStart"/>
      <w:r>
        <w:t>Botids</w:t>
      </w:r>
      <w:proofErr w:type="spellEnd"/>
      <w:r>
        <w:t xml:space="preserve"> for the requirement in ICAS platform.</w:t>
      </w:r>
    </w:p>
    <w:p w14:paraId="03D6D583" w14:textId="5AF20D0E" w:rsidR="008E1A9C" w:rsidRDefault="00131010" w:rsidP="008E1A9C">
      <w:pPr>
        <w:numPr>
          <w:ilvl w:val="1"/>
          <w:numId w:val="18"/>
        </w:numPr>
        <w:tabs>
          <w:tab w:val="left" w:pos="7560"/>
        </w:tabs>
      </w:pPr>
      <w:proofErr w:type="gramStart"/>
      <w:r>
        <w:t>Status:-</w:t>
      </w:r>
      <w:proofErr w:type="gramEnd"/>
      <w:r>
        <w:t xml:space="preserve"> Code creation completed</w:t>
      </w:r>
      <w:r w:rsidR="00ED282A">
        <w:t>.</w:t>
      </w:r>
    </w:p>
    <w:p w14:paraId="7973A39A" w14:textId="442A4A60" w:rsidR="00E25192" w:rsidRPr="00F34B1C" w:rsidRDefault="00E25192" w:rsidP="00E25192">
      <w:pPr>
        <w:pStyle w:val="IntenseQuote"/>
        <w:jc w:val="left"/>
        <w:rPr>
          <w:b/>
          <w:bCs/>
        </w:rPr>
      </w:pPr>
      <w:r w:rsidRPr="00F34B1C">
        <w:rPr>
          <w:b/>
          <w:bCs/>
        </w:rPr>
        <w:t xml:space="preserve">             Project: </w:t>
      </w:r>
      <w:r w:rsidR="00832C08">
        <w:rPr>
          <w:b/>
          <w:bCs/>
        </w:rPr>
        <w:t>Process Improvement Initiatives</w:t>
      </w:r>
    </w:p>
    <w:p w14:paraId="64583737" w14:textId="2184435A" w:rsidR="00E25192" w:rsidRDefault="00E25192" w:rsidP="00E25192">
      <w:pPr>
        <w:pStyle w:val="Default"/>
        <w:ind w:left="864"/>
        <w:rPr>
          <w:b/>
        </w:rPr>
      </w:pPr>
      <w:r>
        <w:rPr>
          <w:b/>
        </w:rPr>
        <w:t xml:space="preserve">   Client: </w:t>
      </w:r>
      <w:r w:rsidR="009B27EB">
        <w:rPr>
          <w:b/>
        </w:rPr>
        <w:t xml:space="preserve">Major </w:t>
      </w:r>
      <w:r w:rsidR="00301BA1">
        <w:rPr>
          <w:b/>
        </w:rPr>
        <w:t xml:space="preserve">Utilities Provider </w:t>
      </w:r>
      <w:r w:rsidR="00FA42AF">
        <w:rPr>
          <w:b/>
        </w:rPr>
        <w:t>in U.S</w:t>
      </w:r>
      <w:r w:rsidR="00685720">
        <w:rPr>
          <w:b/>
        </w:rPr>
        <w:t xml:space="preserve"> </w:t>
      </w:r>
    </w:p>
    <w:p w14:paraId="778AF581" w14:textId="29B2D166" w:rsidR="00461320" w:rsidRDefault="00461320" w:rsidP="00E25192">
      <w:pPr>
        <w:pStyle w:val="Default"/>
        <w:ind w:left="864"/>
        <w:rPr>
          <w:b/>
        </w:rPr>
      </w:pPr>
      <w:r>
        <w:rPr>
          <w:b/>
        </w:rPr>
        <w:t xml:space="preserve">   Company: TCS</w:t>
      </w:r>
    </w:p>
    <w:p w14:paraId="274B24F4" w14:textId="0B240E64" w:rsidR="00E25192" w:rsidRDefault="00E25192" w:rsidP="00E25192">
      <w:pPr>
        <w:pStyle w:val="Default"/>
        <w:ind w:left="864"/>
        <w:rPr>
          <w:b/>
        </w:rPr>
      </w:pPr>
      <w:r>
        <w:rPr>
          <w:b/>
        </w:rPr>
        <w:t xml:space="preserve">   Role: </w:t>
      </w:r>
      <w:r w:rsidR="00D708ED">
        <w:rPr>
          <w:b/>
        </w:rPr>
        <w:t xml:space="preserve">Senior </w:t>
      </w:r>
      <w:r w:rsidR="00685720">
        <w:rPr>
          <w:b/>
        </w:rPr>
        <w:t>System Engineer</w:t>
      </w:r>
    </w:p>
    <w:p w14:paraId="08D574AB" w14:textId="77777777" w:rsidR="002D5AEC" w:rsidRPr="00AC2227" w:rsidRDefault="002D5AEC" w:rsidP="00AC2227">
      <w:pPr>
        <w:tabs>
          <w:tab w:val="left" w:pos="7560"/>
        </w:tabs>
        <w:ind w:left="1440"/>
      </w:pPr>
    </w:p>
    <w:p w14:paraId="21731FD5" w14:textId="77777777" w:rsidR="003E7F72" w:rsidRDefault="002523E7" w:rsidP="002523E7">
      <w:pPr>
        <w:numPr>
          <w:ilvl w:val="1"/>
          <w:numId w:val="18"/>
        </w:numPr>
        <w:tabs>
          <w:tab w:val="left" w:pos="7560"/>
        </w:tabs>
        <w:rPr>
          <w:lang w:val="en-GB"/>
        </w:rPr>
      </w:pPr>
      <w:r w:rsidRPr="002523E7">
        <w:rPr>
          <w:lang w:val="en-GB"/>
        </w:rPr>
        <w:t>It's an AI-Data Science based solution for forecasting the energy demand</w:t>
      </w:r>
      <w:r w:rsidR="003E7F72">
        <w:rPr>
          <w:lang w:val="en-GB"/>
        </w:rPr>
        <w:t>.</w:t>
      </w:r>
    </w:p>
    <w:p w14:paraId="006D534C" w14:textId="10F85860" w:rsidR="003E7F72" w:rsidRDefault="003E7F72" w:rsidP="002523E7">
      <w:pPr>
        <w:numPr>
          <w:ilvl w:val="1"/>
          <w:numId w:val="18"/>
        </w:numPr>
        <w:tabs>
          <w:tab w:val="left" w:pos="7560"/>
        </w:tabs>
        <w:rPr>
          <w:lang w:val="en-GB"/>
        </w:rPr>
      </w:pPr>
      <w:r>
        <w:rPr>
          <w:lang w:val="en-GB"/>
        </w:rPr>
        <w:t>To</w:t>
      </w:r>
      <w:r w:rsidR="002523E7" w:rsidRPr="002523E7">
        <w:rPr>
          <w:lang w:val="en-GB"/>
        </w:rPr>
        <w:t xml:space="preserve"> signup new contract with energy producers/Renewable energy producers from solar/wind sources</w:t>
      </w:r>
      <w:r w:rsidR="00624C85">
        <w:rPr>
          <w:lang w:val="en-GB"/>
        </w:rPr>
        <w:t xml:space="preserve"> based on the forecasting.</w:t>
      </w:r>
      <w:r w:rsidR="002523E7" w:rsidRPr="002523E7">
        <w:rPr>
          <w:lang w:val="en-GB"/>
        </w:rPr>
        <w:t xml:space="preserve"> </w:t>
      </w:r>
    </w:p>
    <w:p w14:paraId="1DF701D9" w14:textId="77777777" w:rsidR="00301BA1" w:rsidRDefault="002523E7" w:rsidP="002523E7">
      <w:pPr>
        <w:numPr>
          <w:ilvl w:val="1"/>
          <w:numId w:val="18"/>
        </w:numPr>
        <w:tabs>
          <w:tab w:val="left" w:pos="7560"/>
        </w:tabs>
        <w:rPr>
          <w:lang w:val="en-GB"/>
        </w:rPr>
      </w:pPr>
      <w:r w:rsidRPr="002523E7">
        <w:rPr>
          <w:lang w:val="en-GB"/>
        </w:rPr>
        <w:t xml:space="preserve">Trained an AI model with energy consumption dataset for a period. </w:t>
      </w:r>
    </w:p>
    <w:p w14:paraId="700CF01F" w14:textId="2686D71C" w:rsidR="002523E7" w:rsidRDefault="002523E7" w:rsidP="002523E7">
      <w:pPr>
        <w:numPr>
          <w:ilvl w:val="1"/>
          <w:numId w:val="18"/>
        </w:numPr>
        <w:tabs>
          <w:tab w:val="left" w:pos="7560"/>
        </w:tabs>
        <w:rPr>
          <w:lang w:val="en-GB"/>
        </w:rPr>
      </w:pPr>
      <w:r w:rsidRPr="002523E7">
        <w:rPr>
          <w:lang w:val="en-GB"/>
        </w:rPr>
        <w:t xml:space="preserve">Model deployed in python Django framework as part of POC and the model is undergoing fine tuning with recent data to reduce minimal error before deployment into production. </w:t>
      </w:r>
    </w:p>
    <w:p w14:paraId="5C288412" w14:textId="77777777" w:rsidR="00ED282A" w:rsidRDefault="00ED282A" w:rsidP="00ED282A">
      <w:pPr>
        <w:numPr>
          <w:ilvl w:val="1"/>
          <w:numId w:val="18"/>
        </w:numPr>
        <w:tabs>
          <w:tab w:val="left" w:pos="7560"/>
        </w:tabs>
      </w:pPr>
      <w:r>
        <w:t xml:space="preserve">Programming Language </w:t>
      </w:r>
      <w:proofErr w:type="gramStart"/>
      <w:r>
        <w:t>used:-</w:t>
      </w:r>
      <w:proofErr w:type="gramEnd"/>
      <w:r>
        <w:t xml:space="preserve"> Python </w:t>
      </w:r>
    </w:p>
    <w:p w14:paraId="195F95F6" w14:textId="2C33B685" w:rsidR="00ED282A" w:rsidRDefault="00ED282A" w:rsidP="00ED282A">
      <w:pPr>
        <w:numPr>
          <w:ilvl w:val="1"/>
          <w:numId w:val="18"/>
        </w:numPr>
        <w:tabs>
          <w:tab w:val="left" w:pos="7560"/>
        </w:tabs>
      </w:pPr>
      <w:r w:rsidRPr="00487546">
        <w:t xml:space="preserve">Tools and Techniques </w:t>
      </w:r>
      <w:proofErr w:type="gramStart"/>
      <w:r w:rsidRPr="00487546">
        <w:t>used:-</w:t>
      </w:r>
      <w:proofErr w:type="gramEnd"/>
      <w:r w:rsidRPr="00487546">
        <w:t xml:space="preserve"> </w:t>
      </w:r>
      <w:proofErr w:type="spellStart"/>
      <w:r>
        <w:t>DataScience</w:t>
      </w:r>
      <w:proofErr w:type="spellEnd"/>
      <w:r>
        <w:t xml:space="preserve">, </w:t>
      </w:r>
      <w:proofErr w:type="spellStart"/>
      <w:r w:rsidR="00B92B5E">
        <w:t>Jupyter</w:t>
      </w:r>
      <w:proofErr w:type="spellEnd"/>
      <w:r w:rsidR="00B92B5E">
        <w:t xml:space="preserve"> notebook</w:t>
      </w:r>
      <w:r w:rsidRPr="00487546">
        <w:t xml:space="preserve">. </w:t>
      </w:r>
    </w:p>
    <w:p w14:paraId="0308B5AB" w14:textId="77777777" w:rsidR="00ED282A" w:rsidRDefault="00ED282A" w:rsidP="00ED282A">
      <w:pPr>
        <w:numPr>
          <w:ilvl w:val="1"/>
          <w:numId w:val="18"/>
        </w:numPr>
        <w:tabs>
          <w:tab w:val="left" w:pos="7560"/>
        </w:tabs>
      </w:pPr>
      <w:r>
        <w:t xml:space="preserve">Skills </w:t>
      </w:r>
      <w:proofErr w:type="gramStart"/>
      <w:r>
        <w:t>gained:-</w:t>
      </w:r>
      <w:proofErr w:type="gramEnd"/>
      <w:r>
        <w:t xml:space="preserve"> Preparation of dataset for model training, model training and validation, testing.</w:t>
      </w:r>
    </w:p>
    <w:p w14:paraId="002E168D" w14:textId="709C2E13" w:rsidR="00ED282A" w:rsidRDefault="00ED282A" w:rsidP="00ED282A">
      <w:pPr>
        <w:numPr>
          <w:ilvl w:val="1"/>
          <w:numId w:val="18"/>
        </w:numPr>
        <w:tabs>
          <w:tab w:val="left" w:pos="7560"/>
        </w:tabs>
      </w:pPr>
      <w:proofErr w:type="gramStart"/>
      <w:r>
        <w:t>Status:-</w:t>
      </w:r>
      <w:proofErr w:type="gramEnd"/>
      <w:r>
        <w:t xml:space="preserve"> </w:t>
      </w:r>
      <w:r w:rsidR="003B6E23">
        <w:t>Model creation completed</w:t>
      </w:r>
      <w:r>
        <w:t>.</w:t>
      </w:r>
    </w:p>
    <w:p w14:paraId="0323BFE6" w14:textId="133BD5A4" w:rsidR="00ED282A" w:rsidRDefault="00ED282A" w:rsidP="00ED282A">
      <w:pPr>
        <w:numPr>
          <w:ilvl w:val="1"/>
          <w:numId w:val="18"/>
        </w:numPr>
        <w:tabs>
          <w:tab w:val="left" w:pos="7560"/>
        </w:tabs>
      </w:pPr>
      <w:r>
        <w:t xml:space="preserve">Process to </w:t>
      </w:r>
      <w:proofErr w:type="gramStart"/>
      <w:r>
        <w:t>Improve:-</w:t>
      </w:r>
      <w:proofErr w:type="gramEnd"/>
      <w:r>
        <w:t xml:space="preserve"> Training </w:t>
      </w:r>
      <w:r w:rsidR="003B6E23">
        <w:t>needs to be done for fine tuning.</w:t>
      </w:r>
    </w:p>
    <w:p w14:paraId="78547C11" w14:textId="77777777" w:rsidR="00ED282A" w:rsidRPr="002523E7" w:rsidRDefault="00ED282A" w:rsidP="00ED282A">
      <w:pPr>
        <w:tabs>
          <w:tab w:val="left" w:pos="7560"/>
        </w:tabs>
        <w:ind w:left="1440"/>
        <w:rPr>
          <w:lang w:val="en-GB"/>
        </w:rPr>
      </w:pPr>
    </w:p>
    <w:p w14:paraId="2E163E12" w14:textId="77777777" w:rsidR="002A2AC1" w:rsidRDefault="002A2AC1" w:rsidP="00FA42AF">
      <w:pPr>
        <w:tabs>
          <w:tab w:val="left" w:pos="7560"/>
        </w:tabs>
        <w:ind w:left="1440"/>
      </w:pPr>
    </w:p>
    <w:p w14:paraId="0F396536" w14:textId="77777777" w:rsidR="008E1A9C" w:rsidRPr="00E25192" w:rsidRDefault="008E1A9C" w:rsidP="00FA42AF">
      <w:pPr>
        <w:tabs>
          <w:tab w:val="left" w:pos="7560"/>
        </w:tabs>
        <w:ind w:left="1440"/>
      </w:pPr>
    </w:p>
    <w:p w14:paraId="0154FFAB" w14:textId="41908512" w:rsidR="00FD0EF9" w:rsidRPr="00F34B1C" w:rsidRDefault="00FD0EF9" w:rsidP="00FD0EF9">
      <w:pPr>
        <w:pStyle w:val="IntenseQuote"/>
        <w:jc w:val="left"/>
        <w:rPr>
          <w:b/>
          <w:bCs/>
        </w:rPr>
      </w:pPr>
      <w:r w:rsidRPr="00F34B1C">
        <w:rPr>
          <w:b/>
          <w:bCs/>
        </w:rPr>
        <w:t xml:space="preserve">             Project: </w:t>
      </w:r>
      <w:r w:rsidR="009B27EB" w:rsidRPr="009B27EB">
        <w:rPr>
          <w:b/>
          <w:bCs/>
          <w:u w:val="single"/>
        </w:rPr>
        <w:t>Metering process conversion to python application</w:t>
      </w:r>
    </w:p>
    <w:p w14:paraId="34E10668" w14:textId="7CC306C3" w:rsidR="00FD0EF9" w:rsidRDefault="00FD0EF9" w:rsidP="00FD0EF9">
      <w:pPr>
        <w:pStyle w:val="Default"/>
        <w:ind w:left="864"/>
        <w:rPr>
          <w:b/>
        </w:rPr>
      </w:pPr>
      <w:r>
        <w:rPr>
          <w:b/>
        </w:rPr>
        <w:t xml:space="preserve">   Client: </w:t>
      </w:r>
      <w:r w:rsidR="009B27EB">
        <w:rPr>
          <w:b/>
        </w:rPr>
        <w:t>Major Utilities Provider in U.S</w:t>
      </w:r>
    </w:p>
    <w:p w14:paraId="37BFA1F8" w14:textId="6613088B" w:rsidR="00FD0EF9" w:rsidRDefault="00FD0EF9" w:rsidP="00FD0EF9">
      <w:pPr>
        <w:pStyle w:val="Default"/>
        <w:ind w:left="864"/>
        <w:rPr>
          <w:b/>
        </w:rPr>
      </w:pPr>
      <w:r>
        <w:rPr>
          <w:b/>
        </w:rPr>
        <w:t xml:space="preserve">   </w:t>
      </w:r>
      <w:r w:rsidR="009B27EB">
        <w:rPr>
          <w:b/>
        </w:rPr>
        <w:t>Role: Senior System Engineer.</w:t>
      </w:r>
    </w:p>
    <w:p w14:paraId="4DB5726F" w14:textId="77777777" w:rsidR="00FD0EF9" w:rsidRPr="00AC2227" w:rsidRDefault="00FD0EF9" w:rsidP="00FD0EF9">
      <w:pPr>
        <w:tabs>
          <w:tab w:val="left" w:pos="7560"/>
        </w:tabs>
        <w:ind w:left="1440"/>
      </w:pPr>
    </w:p>
    <w:p w14:paraId="0822DD3E" w14:textId="03C38D26" w:rsidR="00CF3ABF" w:rsidRDefault="00542600" w:rsidP="00542600">
      <w:pPr>
        <w:numPr>
          <w:ilvl w:val="1"/>
          <w:numId w:val="18"/>
        </w:numPr>
        <w:tabs>
          <w:tab w:val="left" w:pos="7560"/>
        </w:tabs>
      </w:pPr>
      <w:r>
        <w:t xml:space="preserve">The client is a major </w:t>
      </w:r>
      <w:r w:rsidR="00E15C95">
        <w:t>Utilities</w:t>
      </w:r>
      <w:r>
        <w:t xml:space="preserve"> Provider</w:t>
      </w:r>
      <w:r w:rsidR="00E15C95">
        <w:t xml:space="preserve"> in U.S.</w:t>
      </w:r>
    </w:p>
    <w:p w14:paraId="4B9AE914" w14:textId="2BFFEBF0" w:rsidR="005A0B19" w:rsidRDefault="0036083C" w:rsidP="0036083C">
      <w:pPr>
        <w:numPr>
          <w:ilvl w:val="1"/>
          <w:numId w:val="18"/>
        </w:numPr>
        <w:tabs>
          <w:tab w:val="left" w:pos="7560"/>
        </w:tabs>
        <w:rPr>
          <w:lang w:val="en-GB"/>
        </w:rPr>
      </w:pPr>
      <w:r w:rsidRPr="0036083C">
        <w:rPr>
          <w:lang w:val="en-GB"/>
        </w:rPr>
        <w:t xml:space="preserve">An existing metering application written in </w:t>
      </w:r>
      <w:proofErr w:type="gramStart"/>
      <w:r w:rsidRPr="0036083C">
        <w:rPr>
          <w:lang w:val="en-GB"/>
        </w:rPr>
        <w:t>.NET</w:t>
      </w:r>
      <w:r w:rsidR="00DF4ACF">
        <w:rPr>
          <w:lang w:val="en-GB"/>
        </w:rPr>
        <w:t>,</w:t>
      </w:r>
      <w:proofErr w:type="gramEnd"/>
      <w:r w:rsidRPr="0036083C">
        <w:rPr>
          <w:lang w:val="en-GB"/>
        </w:rPr>
        <w:t xml:space="preserve"> code has got moved to python code</w:t>
      </w:r>
      <w:r w:rsidR="005A0B19">
        <w:rPr>
          <w:lang w:val="en-GB"/>
        </w:rPr>
        <w:t>.</w:t>
      </w:r>
    </w:p>
    <w:p w14:paraId="1D2AB71D" w14:textId="0350E96B" w:rsidR="0036083C" w:rsidRPr="0036083C" w:rsidRDefault="005A0B19" w:rsidP="0036083C">
      <w:pPr>
        <w:numPr>
          <w:ilvl w:val="1"/>
          <w:numId w:val="18"/>
        </w:numPr>
        <w:tabs>
          <w:tab w:val="left" w:pos="7560"/>
        </w:tabs>
        <w:rPr>
          <w:lang w:val="en-GB"/>
        </w:rPr>
      </w:pPr>
      <w:r>
        <w:rPr>
          <w:lang w:val="en-GB"/>
        </w:rPr>
        <w:t>F</w:t>
      </w:r>
      <w:r w:rsidR="0036083C" w:rsidRPr="0036083C">
        <w:rPr>
          <w:lang w:val="en-GB"/>
        </w:rPr>
        <w:t>or modernization practices for the client so that the debugging is quite easy for the new gen</w:t>
      </w:r>
      <w:r>
        <w:rPr>
          <w:lang w:val="en-GB"/>
        </w:rPr>
        <w:t>eration</w:t>
      </w:r>
      <w:r w:rsidR="0036083C" w:rsidRPr="0036083C">
        <w:rPr>
          <w:lang w:val="en-GB"/>
        </w:rPr>
        <w:t xml:space="preserve"> developers.</w:t>
      </w:r>
    </w:p>
    <w:p w14:paraId="734D3CE7" w14:textId="7B6589B1" w:rsidR="0036083C" w:rsidRDefault="005A0B19" w:rsidP="00542600">
      <w:pPr>
        <w:numPr>
          <w:ilvl w:val="1"/>
          <w:numId w:val="18"/>
        </w:numPr>
        <w:tabs>
          <w:tab w:val="left" w:pos="7560"/>
        </w:tabs>
      </w:pPr>
      <w:r>
        <w:t xml:space="preserve">This will help the client </w:t>
      </w:r>
      <w:r w:rsidR="004F48D0">
        <w:t xml:space="preserve">to bring all system into single platform and can bring up </w:t>
      </w:r>
      <w:r w:rsidR="004C5DBF">
        <w:t>AI-ML techniques as well to the system</w:t>
      </w:r>
      <w:r w:rsidR="00F8185E">
        <w:t>.</w:t>
      </w:r>
    </w:p>
    <w:p w14:paraId="0CD6C1A3" w14:textId="77777777" w:rsidR="00DF4ACF" w:rsidRDefault="00DF4ACF" w:rsidP="00DF4ACF">
      <w:pPr>
        <w:numPr>
          <w:ilvl w:val="1"/>
          <w:numId w:val="18"/>
        </w:numPr>
        <w:tabs>
          <w:tab w:val="left" w:pos="7560"/>
        </w:tabs>
      </w:pPr>
      <w:r>
        <w:t xml:space="preserve">Programming Language </w:t>
      </w:r>
      <w:proofErr w:type="gramStart"/>
      <w:r>
        <w:t>used:-</w:t>
      </w:r>
      <w:proofErr w:type="gramEnd"/>
      <w:r>
        <w:t xml:space="preserve"> Python </w:t>
      </w:r>
    </w:p>
    <w:p w14:paraId="25CF3E24" w14:textId="3CAC8BF2" w:rsidR="00DF4ACF" w:rsidRDefault="00DF4ACF" w:rsidP="00DF4ACF">
      <w:pPr>
        <w:numPr>
          <w:ilvl w:val="1"/>
          <w:numId w:val="18"/>
        </w:numPr>
        <w:tabs>
          <w:tab w:val="left" w:pos="7560"/>
        </w:tabs>
      </w:pPr>
      <w:r w:rsidRPr="00487546">
        <w:t xml:space="preserve">Tools and Techniques </w:t>
      </w:r>
      <w:proofErr w:type="gramStart"/>
      <w:r w:rsidRPr="00487546">
        <w:t>used:-</w:t>
      </w:r>
      <w:proofErr w:type="gramEnd"/>
      <w:r w:rsidRPr="00487546">
        <w:t xml:space="preserve"> </w:t>
      </w:r>
      <w:r>
        <w:t>VS code</w:t>
      </w:r>
      <w:r w:rsidRPr="00487546">
        <w:t xml:space="preserve">. </w:t>
      </w:r>
    </w:p>
    <w:p w14:paraId="1A8FC033" w14:textId="2A83501F" w:rsidR="00DF4ACF" w:rsidRDefault="00DF4ACF" w:rsidP="00DF4ACF">
      <w:pPr>
        <w:numPr>
          <w:ilvl w:val="1"/>
          <w:numId w:val="18"/>
        </w:numPr>
        <w:tabs>
          <w:tab w:val="left" w:pos="7560"/>
        </w:tabs>
      </w:pPr>
      <w:r>
        <w:t xml:space="preserve">Skills </w:t>
      </w:r>
      <w:proofErr w:type="gramStart"/>
      <w:r>
        <w:t>gained:-</w:t>
      </w:r>
      <w:proofErr w:type="gramEnd"/>
      <w:r>
        <w:t xml:space="preserve"> Python coding.</w:t>
      </w:r>
    </w:p>
    <w:p w14:paraId="09974FA2" w14:textId="5F5A3A33" w:rsidR="00DF4ACF" w:rsidRDefault="00DF4ACF" w:rsidP="00DF4ACF">
      <w:pPr>
        <w:numPr>
          <w:ilvl w:val="1"/>
          <w:numId w:val="18"/>
        </w:numPr>
        <w:tabs>
          <w:tab w:val="left" w:pos="7560"/>
        </w:tabs>
      </w:pPr>
      <w:proofErr w:type="gramStart"/>
      <w:r>
        <w:t>Status:-</w:t>
      </w:r>
      <w:proofErr w:type="gramEnd"/>
      <w:r>
        <w:t xml:space="preserve"> </w:t>
      </w:r>
      <w:r w:rsidR="00CC7703">
        <w:t>Code generation completed.</w:t>
      </w:r>
    </w:p>
    <w:p w14:paraId="6815EE0E" w14:textId="77777777" w:rsidR="00E54A39" w:rsidRPr="00E25192" w:rsidRDefault="00E54A39" w:rsidP="004C1255">
      <w:pPr>
        <w:tabs>
          <w:tab w:val="left" w:pos="7560"/>
        </w:tabs>
      </w:pPr>
    </w:p>
    <w:p w14:paraId="2C5A706B" w14:textId="2A7E79DF" w:rsidR="00E54A39" w:rsidRPr="00F34B1C" w:rsidRDefault="00E54A39" w:rsidP="00E54A39">
      <w:pPr>
        <w:pStyle w:val="IntenseQuote"/>
        <w:jc w:val="left"/>
        <w:rPr>
          <w:b/>
          <w:bCs/>
        </w:rPr>
      </w:pPr>
      <w:r w:rsidRPr="00F34B1C">
        <w:rPr>
          <w:b/>
          <w:bCs/>
        </w:rPr>
        <w:t xml:space="preserve">             Project: </w:t>
      </w:r>
      <w:r w:rsidR="002E2517">
        <w:rPr>
          <w:b/>
          <w:bCs/>
        </w:rPr>
        <w:t xml:space="preserve">Metering and billing for solar </w:t>
      </w:r>
      <w:r w:rsidR="00A63EE9">
        <w:rPr>
          <w:b/>
          <w:bCs/>
        </w:rPr>
        <w:t>smart customers.</w:t>
      </w:r>
    </w:p>
    <w:p w14:paraId="249790D7" w14:textId="4F2D790F" w:rsidR="00E54A39" w:rsidRDefault="00E54A39" w:rsidP="00E54A39">
      <w:pPr>
        <w:pStyle w:val="Default"/>
        <w:ind w:left="864"/>
        <w:rPr>
          <w:b/>
        </w:rPr>
      </w:pPr>
      <w:r>
        <w:rPr>
          <w:b/>
        </w:rPr>
        <w:t xml:space="preserve">   Client: </w:t>
      </w:r>
      <w:r w:rsidR="00A63EE9">
        <w:rPr>
          <w:b/>
        </w:rPr>
        <w:t>Major Utilities Provider in U.S</w:t>
      </w:r>
    </w:p>
    <w:p w14:paraId="659C4505" w14:textId="7EF729C5" w:rsidR="00E54A39" w:rsidRDefault="00E54A39" w:rsidP="00E54A39">
      <w:pPr>
        <w:pStyle w:val="Default"/>
        <w:ind w:left="864"/>
        <w:rPr>
          <w:b/>
        </w:rPr>
      </w:pPr>
      <w:r>
        <w:rPr>
          <w:b/>
        </w:rPr>
        <w:t xml:space="preserve">   Role: </w:t>
      </w:r>
      <w:r w:rsidR="00A63EE9">
        <w:rPr>
          <w:b/>
        </w:rPr>
        <w:t>System Engineer.</w:t>
      </w:r>
    </w:p>
    <w:p w14:paraId="3710C482" w14:textId="77777777" w:rsidR="00E54A39" w:rsidRPr="00AC2227" w:rsidRDefault="00E54A39" w:rsidP="00E54A39">
      <w:pPr>
        <w:tabs>
          <w:tab w:val="left" w:pos="7560"/>
        </w:tabs>
        <w:ind w:left="1440"/>
      </w:pPr>
    </w:p>
    <w:p w14:paraId="030F3041" w14:textId="4EFC597A" w:rsidR="002302D7" w:rsidRDefault="002302D7" w:rsidP="002302D7">
      <w:pPr>
        <w:pStyle w:val="NormalWeb"/>
        <w:numPr>
          <w:ilvl w:val="1"/>
          <w:numId w:val="18"/>
        </w:numPr>
        <w:shd w:val="clear" w:color="auto" w:fill="FFFFFF"/>
        <w:spacing w:before="0" w:after="0"/>
        <w:jc w:val="both"/>
        <w:rPr>
          <w:rFonts w:cs="Arial"/>
          <w:sz w:val="20"/>
          <w:szCs w:val="20"/>
          <w:lang w:val="en-US"/>
        </w:rPr>
      </w:pPr>
      <w:r w:rsidRPr="002302D7">
        <w:rPr>
          <w:rFonts w:cs="Arial"/>
          <w:sz w:val="20"/>
          <w:szCs w:val="20"/>
          <w:lang w:val="en-US"/>
        </w:rPr>
        <w:t xml:space="preserve">This </w:t>
      </w:r>
      <w:r w:rsidR="00AD2825">
        <w:rPr>
          <w:rFonts w:cs="Arial"/>
          <w:sz w:val="20"/>
          <w:szCs w:val="20"/>
          <w:lang w:val="en-US"/>
        </w:rPr>
        <w:t xml:space="preserve">project mainly focuses on the billing and giving </w:t>
      </w:r>
      <w:r w:rsidR="00130BC2">
        <w:rPr>
          <w:rFonts w:cs="Arial"/>
          <w:sz w:val="20"/>
          <w:szCs w:val="20"/>
          <w:lang w:val="en-US"/>
        </w:rPr>
        <w:t xml:space="preserve">incentives for customers for a </w:t>
      </w:r>
      <w:proofErr w:type="gramStart"/>
      <w:r w:rsidR="00130BC2">
        <w:rPr>
          <w:rFonts w:cs="Arial"/>
          <w:sz w:val="20"/>
          <w:szCs w:val="20"/>
          <w:lang w:val="en-US"/>
        </w:rPr>
        <w:t>utilities</w:t>
      </w:r>
      <w:proofErr w:type="gramEnd"/>
      <w:r w:rsidR="00130BC2">
        <w:rPr>
          <w:rFonts w:cs="Arial"/>
          <w:sz w:val="20"/>
          <w:szCs w:val="20"/>
          <w:lang w:val="en-US"/>
        </w:rPr>
        <w:t xml:space="preserve"> client.</w:t>
      </w:r>
    </w:p>
    <w:p w14:paraId="658953C2" w14:textId="157BA076" w:rsidR="003E5BE4" w:rsidRPr="00603515" w:rsidRDefault="00961614" w:rsidP="008B3D3B">
      <w:pPr>
        <w:pStyle w:val="NormalWeb"/>
        <w:numPr>
          <w:ilvl w:val="1"/>
          <w:numId w:val="18"/>
        </w:numPr>
        <w:shd w:val="clear" w:color="auto" w:fill="FFFFFF"/>
        <w:tabs>
          <w:tab w:val="left" w:pos="7560"/>
        </w:tabs>
        <w:spacing w:before="0" w:after="0"/>
        <w:jc w:val="both"/>
      </w:pPr>
      <w:r>
        <w:rPr>
          <w:rFonts w:cs="Arial"/>
          <w:sz w:val="20"/>
          <w:szCs w:val="20"/>
          <w:lang w:val="en-US"/>
        </w:rPr>
        <w:lastRenderedPageBreak/>
        <w:t xml:space="preserve">Incentives are calculated based on the smart meter reading available </w:t>
      </w:r>
      <w:r w:rsidR="00603515">
        <w:rPr>
          <w:rFonts w:cs="Arial"/>
          <w:sz w:val="20"/>
          <w:szCs w:val="20"/>
          <w:lang w:val="en-US"/>
        </w:rPr>
        <w:t>for a month.</w:t>
      </w:r>
    </w:p>
    <w:p w14:paraId="79760BEF" w14:textId="6898A4EC" w:rsidR="00603515" w:rsidRPr="00B71899" w:rsidRDefault="00603515" w:rsidP="008B3D3B">
      <w:pPr>
        <w:pStyle w:val="NormalWeb"/>
        <w:numPr>
          <w:ilvl w:val="1"/>
          <w:numId w:val="18"/>
        </w:numPr>
        <w:shd w:val="clear" w:color="auto" w:fill="FFFFFF"/>
        <w:tabs>
          <w:tab w:val="left" w:pos="7560"/>
        </w:tabs>
        <w:spacing w:before="0" w:after="0"/>
        <w:jc w:val="both"/>
      </w:pPr>
      <w:r>
        <w:rPr>
          <w:rFonts w:cs="Arial"/>
          <w:sz w:val="20"/>
          <w:szCs w:val="20"/>
          <w:lang w:val="en-US"/>
        </w:rPr>
        <w:t xml:space="preserve">Mainframe jobs are created to fetch the meter readings and the </w:t>
      </w:r>
      <w:r w:rsidR="00786DD9">
        <w:rPr>
          <w:rFonts w:cs="Arial"/>
          <w:sz w:val="20"/>
          <w:szCs w:val="20"/>
          <w:lang w:val="en-US"/>
        </w:rPr>
        <w:t xml:space="preserve">incentives is calculated based on some sets of rules </w:t>
      </w:r>
      <w:r w:rsidR="005B7BDC">
        <w:rPr>
          <w:rFonts w:cs="Arial"/>
          <w:sz w:val="20"/>
          <w:szCs w:val="20"/>
          <w:lang w:val="en-US"/>
        </w:rPr>
        <w:t xml:space="preserve">and E-bill is generated and shared with the customers </w:t>
      </w:r>
      <w:r w:rsidR="00CC6F11">
        <w:rPr>
          <w:rFonts w:cs="Arial"/>
          <w:sz w:val="20"/>
          <w:szCs w:val="20"/>
          <w:lang w:val="en-US"/>
        </w:rPr>
        <w:t xml:space="preserve">with the incentives so that they can use it for reduction in normal </w:t>
      </w:r>
      <w:r w:rsidR="00B71899">
        <w:rPr>
          <w:rFonts w:cs="Arial"/>
          <w:sz w:val="20"/>
          <w:szCs w:val="20"/>
          <w:lang w:val="en-US"/>
        </w:rPr>
        <w:t>consumption usage bill.</w:t>
      </w:r>
    </w:p>
    <w:p w14:paraId="2A71F9FD" w14:textId="625B9B2B" w:rsidR="00576133" w:rsidRDefault="00576133" w:rsidP="00576133">
      <w:pPr>
        <w:numPr>
          <w:ilvl w:val="1"/>
          <w:numId w:val="18"/>
        </w:numPr>
        <w:tabs>
          <w:tab w:val="left" w:pos="7560"/>
        </w:tabs>
      </w:pPr>
      <w:r>
        <w:t xml:space="preserve">Programming Language </w:t>
      </w:r>
      <w:proofErr w:type="gramStart"/>
      <w:r>
        <w:t>used:-</w:t>
      </w:r>
      <w:proofErr w:type="gramEnd"/>
      <w:r>
        <w:t xml:space="preserve"> Mainframe, Cobol, JCL. </w:t>
      </w:r>
    </w:p>
    <w:p w14:paraId="719024F7" w14:textId="1D0839CD" w:rsidR="00576133" w:rsidRDefault="00576133" w:rsidP="00576133">
      <w:pPr>
        <w:numPr>
          <w:ilvl w:val="1"/>
          <w:numId w:val="18"/>
        </w:numPr>
        <w:tabs>
          <w:tab w:val="left" w:pos="7560"/>
        </w:tabs>
      </w:pPr>
      <w:r w:rsidRPr="00487546">
        <w:t xml:space="preserve">Tools and Techniques </w:t>
      </w:r>
      <w:proofErr w:type="gramStart"/>
      <w:r w:rsidRPr="00487546">
        <w:t>used:-</w:t>
      </w:r>
      <w:proofErr w:type="gramEnd"/>
      <w:r w:rsidRPr="00487546">
        <w:t xml:space="preserve"> </w:t>
      </w:r>
      <w:r>
        <w:t>Mainframe</w:t>
      </w:r>
      <w:r w:rsidRPr="00487546">
        <w:t xml:space="preserve"> </w:t>
      </w:r>
    </w:p>
    <w:p w14:paraId="5899A8A3" w14:textId="063BB98F" w:rsidR="00576133" w:rsidRDefault="00576133" w:rsidP="00576133">
      <w:pPr>
        <w:numPr>
          <w:ilvl w:val="1"/>
          <w:numId w:val="18"/>
        </w:numPr>
        <w:tabs>
          <w:tab w:val="left" w:pos="7560"/>
        </w:tabs>
      </w:pPr>
      <w:proofErr w:type="gramStart"/>
      <w:r>
        <w:t>Status:-</w:t>
      </w:r>
      <w:proofErr w:type="gramEnd"/>
      <w:r>
        <w:t xml:space="preserve"> </w:t>
      </w:r>
      <w:r w:rsidR="008A5DC0">
        <w:t>Code moved to production.</w:t>
      </w:r>
    </w:p>
    <w:p w14:paraId="5144B1FF" w14:textId="583BF5B6" w:rsidR="00B71899" w:rsidRDefault="00576133" w:rsidP="00576133">
      <w:pPr>
        <w:numPr>
          <w:ilvl w:val="1"/>
          <w:numId w:val="18"/>
        </w:numPr>
        <w:tabs>
          <w:tab w:val="left" w:pos="7560"/>
        </w:tabs>
      </w:pPr>
      <w:r>
        <w:t xml:space="preserve">Process </w:t>
      </w:r>
      <w:proofErr w:type="gramStart"/>
      <w:r w:rsidR="008A5DC0">
        <w:t>Improved:-</w:t>
      </w:r>
      <w:proofErr w:type="gramEnd"/>
      <w:r w:rsidR="008A5DC0">
        <w:t xml:space="preserve"> </w:t>
      </w:r>
      <w:r w:rsidR="00653A68">
        <w:t>Code deployment is verified manually I wr</w:t>
      </w:r>
      <w:r w:rsidR="00CC7703">
        <w:t>o</w:t>
      </w:r>
      <w:r w:rsidR="00653A68">
        <w:t xml:space="preserve">te </w:t>
      </w:r>
      <w:proofErr w:type="spellStart"/>
      <w:r w:rsidR="00653A68">
        <w:t>Rexx</w:t>
      </w:r>
      <w:proofErr w:type="spellEnd"/>
      <w:r w:rsidR="00653A68">
        <w:t xml:space="preserve"> code </w:t>
      </w:r>
      <w:r w:rsidR="00DF361E">
        <w:t>for do</w:t>
      </w:r>
      <w:r w:rsidR="00CC7703">
        <w:t>ing</w:t>
      </w:r>
      <w:r w:rsidR="00DF361E">
        <w:t xml:space="preserve"> it automatically which saved the time to give last </w:t>
      </w:r>
      <w:r w:rsidR="00FF2633">
        <w:t>signoff easily.</w:t>
      </w:r>
    </w:p>
    <w:sectPr w:rsidR="00B71899">
      <w:headerReference w:type="even" r:id="rId10"/>
      <w:headerReference w:type="default" r:id="rId11"/>
      <w:footerReference w:type="even" r:id="rId12"/>
      <w:footerReference w:type="default" r:id="rId13"/>
      <w:headerReference w:type="first" r:id="rId14"/>
      <w:footerReference w:type="first" r:id="rId15"/>
      <w:pgSz w:w="12240" w:h="15840"/>
      <w:pgMar w:top="762" w:right="1440" w:bottom="762"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0084E" w14:textId="77777777" w:rsidR="00316A03" w:rsidRDefault="00316A03">
      <w:r>
        <w:separator/>
      </w:r>
    </w:p>
  </w:endnote>
  <w:endnote w:type="continuationSeparator" w:id="0">
    <w:p w14:paraId="0F259061" w14:textId="77777777" w:rsidR="00316A03" w:rsidRDefault="00316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90EB7" w14:textId="77777777" w:rsidR="00FE5D99" w:rsidRDefault="00FE5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00F56" w14:textId="77777777" w:rsidR="008F7F70" w:rsidRDefault="008278B4">
    <w:pPr>
      <w:pStyle w:val="Footer"/>
    </w:pPr>
    <w:r>
      <w:rPr>
        <w:noProof/>
        <w:lang w:eastAsia="en-US"/>
      </w:rPr>
      <mc:AlternateContent>
        <mc:Choice Requires="wps">
          <w:drawing>
            <wp:anchor distT="0" distB="0" distL="0" distR="0" simplePos="0" relativeHeight="251656192" behindDoc="1" locked="0" layoutInCell="1" allowOverlap="1" wp14:anchorId="399A5488" wp14:editId="70A9AC10">
              <wp:simplePos x="0" y="0"/>
              <wp:positionH relativeFrom="column">
                <wp:posOffset>0</wp:posOffset>
              </wp:positionH>
              <wp:positionV relativeFrom="paragraph">
                <wp:posOffset>-20807680</wp:posOffset>
              </wp:positionV>
              <wp:extent cx="5939790" cy="1466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46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7C9C9" w14:textId="77777777" w:rsidR="008F7F70" w:rsidRDefault="008F7F70">
                          <w:pPr>
                            <w:pStyle w:val="Footer"/>
                            <w:ind w:right="3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9A5488" id="_x0000_t202" coordsize="21600,21600" o:spt="202" path="m,l,21600r21600,l21600,xe">
              <v:stroke joinstyle="miter"/>
              <v:path gradientshapeok="t" o:connecttype="rect"/>
            </v:shapetype>
            <v:shape id="Text Box 1" o:spid="_x0000_s1028" type="#_x0000_t202" style="position:absolute;margin-left:0;margin-top:-1638.4pt;width:467.7pt;height:11.5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" stroked="f">
              <v:textbox inset="0,0,0,0">
                <w:txbxContent>
                  <w:p w14:paraId="6757C9C9" w14:textId="77777777" w:rsidR="008F7F70" w:rsidRDefault="008F7F70">
                    <w:pPr>
                      <w:pStyle w:val="Footer"/>
                      <w:ind w:right="360"/>
                    </w:pPr>
                  </w:p>
                </w:txbxContent>
              </v:textbox>
            </v:shape>
          </w:pict>
        </mc:Fallback>
      </mc:AlternateContent>
    </w:r>
    <w:r>
      <w:rPr>
        <w:noProof/>
        <w:lang w:eastAsia="en-US"/>
      </w:rPr>
      <mc:AlternateContent>
        <mc:Choice Requires="wps">
          <w:drawing>
            <wp:anchor distT="0" distB="0" distL="0" distR="0" simplePos="0" relativeHeight="251657216" behindDoc="1" locked="0" layoutInCell="1" allowOverlap="1" wp14:anchorId="383AC6AB" wp14:editId="41E4547B">
              <wp:simplePos x="0" y="0"/>
              <wp:positionH relativeFrom="column">
                <wp:posOffset>0</wp:posOffset>
              </wp:positionH>
              <wp:positionV relativeFrom="paragraph">
                <wp:posOffset>-20807680</wp:posOffset>
              </wp:positionV>
              <wp:extent cx="5939790" cy="1466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46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636C3" w14:textId="77777777" w:rsidR="008F7F70" w:rsidRDefault="008F7F70">
                          <w:pPr>
                            <w:pStyle w:val="Footer"/>
                            <w:ind w:right="3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AC6AB" id="Text Box 2" o:spid="_x0000_s1029" type="#_x0000_t202" style="position:absolute;margin-left:0;margin-top:-1638.4pt;width:467.7pt;height:11.5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" stroked="f">
              <v:textbox inset="0,0,0,0">
                <w:txbxContent>
                  <w:p w14:paraId="3A4636C3" w14:textId="77777777" w:rsidR="008F7F70" w:rsidRDefault="008F7F70">
                    <w:pPr>
                      <w:pStyle w:val="Footer"/>
                      <w:ind w:right="360"/>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7CE6" w14:textId="77777777" w:rsidR="008F7F70" w:rsidRDefault="008F7F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5A91" w14:textId="77777777" w:rsidR="00316A03" w:rsidRDefault="00316A03">
      <w:r>
        <w:separator/>
      </w:r>
    </w:p>
  </w:footnote>
  <w:footnote w:type="continuationSeparator" w:id="0">
    <w:p w14:paraId="3D21544D" w14:textId="77777777" w:rsidR="00316A03" w:rsidRDefault="00316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46AD9" w14:textId="77777777" w:rsidR="00FE5D99" w:rsidRDefault="00FE5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61CD" w14:textId="77777777" w:rsidR="008F7F70" w:rsidRDefault="008278B4">
    <w:pPr>
      <w:pStyle w:val="Header"/>
    </w:pPr>
    <w:r>
      <w:rPr>
        <w:noProof/>
        <w:lang w:eastAsia="en-US"/>
      </w:rPr>
      <mc:AlternateContent>
        <mc:Choice Requires="wps">
          <w:drawing>
            <wp:anchor distT="0" distB="0" distL="0" distR="0" simplePos="0" relativeHeight="251658240" behindDoc="1" locked="0" layoutInCell="1" allowOverlap="1" wp14:anchorId="5EAF857A" wp14:editId="0EA07273">
              <wp:simplePos x="0" y="0"/>
              <wp:positionH relativeFrom="column">
                <wp:posOffset>0</wp:posOffset>
              </wp:positionH>
              <wp:positionV relativeFrom="paragraph">
                <wp:posOffset>0</wp:posOffset>
              </wp:positionV>
              <wp:extent cx="5939790" cy="62992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629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19AB2" w14:textId="77777777" w:rsidR="008F7F70" w:rsidRDefault="008F7F70">
                          <w:pPr>
                            <w:pStyle w:val="Header"/>
                            <w:rPr>
                              <w:b/>
                              <w:sz w:val="28"/>
                              <w:szCs w:val="28"/>
                            </w:rPr>
                          </w:pPr>
                          <w:r>
                            <w:rPr>
                              <w:b/>
                              <w:sz w:val="28"/>
                              <w:szCs w:val="28"/>
                            </w:rPr>
                            <w:t xml:space="preserve">                                                 </w:t>
                          </w:r>
                        </w:p>
                        <w:p w14:paraId="15E86E3E" w14:textId="77777777" w:rsidR="008F7F70" w:rsidRDefault="008F7F70">
                          <w:pPr>
                            <w:suppressLineNumbers/>
                            <w:autoSpaceDE w:val="0"/>
                            <w:spacing w:line="240" w:lineRule="atLeast"/>
                            <w:ind w:left="6480"/>
                            <w:rPr>
                              <w:rFonts w:ascii="Arial Narrow" w:hAnsi="Arial Narrow" w:cs="Arial Narrow"/>
                              <w:color w:val="000000"/>
                              <w:sz w:val="16"/>
                              <w:szCs w:val="16"/>
                            </w:rPr>
                          </w:pPr>
                        </w:p>
                        <w:p w14:paraId="10D9F042" w14:textId="77777777" w:rsidR="008F7F70" w:rsidRDefault="008F7F70">
                          <w:pPr>
                            <w:suppressLineNumbers/>
                            <w:autoSpaceDE w:val="0"/>
                            <w:spacing w:line="240" w:lineRule="atLeast"/>
                            <w:ind w:left="6480"/>
                            <w:rPr>
                              <w:rFonts w:ascii="Arial Narrow" w:hAnsi="Arial Narrow" w:cs="Arial Narrow"/>
                              <w:color w:val="000000"/>
                              <w:sz w:val="16"/>
                              <w:szCs w:val="16"/>
                            </w:rPr>
                          </w:pPr>
                        </w:p>
                        <w:p w14:paraId="13E2BC24" w14:textId="77777777" w:rsidR="008F7F70" w:rsidRDefault="008F7F70">
                          <w:pPr>
                            <w:pStyle w:val="Header"/>
                            <w:rPr>
                              <w:rFonts w:ascii="Arial Narrow" w:hAnsi="Arial Narrow" w:cs="Arial Narrow"/>
                              <w:sz w:val="16"/>
                              <w:szCs w:val="1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AF857A" id="_x0000_t202" coordsize="21600,21600" o:spt="202" path="m,l,21600r21600,l21600,xe">
              <v:stroke joinstyle="miter"/>
              <v:path gradientshapeok="t" o:connecttype="rect"/>
            </v:shapetype>
            <v:shape id="Text Box 3" o:spid="_x0000_s1026" type="#_x0000_t202" style="position:absolute;margin-left:0;margin-top:0;width:467.7pt;height:49.6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" stroked="f">
              <v:textbox inset="0,0,0,0">
                <w:txbxContent>
                  <w:p w14:paraId="3D919AB2" w14:textId="77777777" w:rsidR="008F7F70" w:rsidRDefault="008F7F70">
                    <w:pPr>
                      <w:pStyle w:val="Header"/>
                      <w:rPr>
                        <w:b/>
                        <w:sz w:val="28"/>
                        <w:szCs w:val="28"/>
                      </w:rPr>
                    </w:pPr>
                    <w:r>
                      <w:rPr>
                        <w:b/>
                        <w:sz w:val="28"/>
                        <w:szCs w:val="28"/>
                      </w:rPr>
                      <w:t xml:space="preserve">                                                 </w:t>
                    </w:r>
                  </w:p>
                  <w:p w14:paraId="15E86E3E" w14:textId="77777777" w:rsidR="008F7F70" w:rsidRDefault="008F7F70">
                    <w:pPr>
                      <w:suppressLineNumbers/>
                      <w:autoSpaceDE w:val="0"/>
                      <w:spacing w:line="240" w:lineRule="atLeast"/>
                      <w:ind w:left="6480"/>
                      <w:rPr>
                        <w:rFonts w:ascii="Arial Narrow" w:hAnsi="Arial Narrow" w:cs="Arial Narrow"/>
                        <w:color w:val="000000"/>
                        <w:sz w:val="16"/>
                        <w:szCs w:val="16"/>
                      </w:rPr>
                    </w:pPr>
                  </w:p>
                  <w:p w14:paraId="10D9F042" w14:textId="77777777" w:rsidR="008F7F70" w:rsidRDefault="008F7F70">
                    <w:pPr>
                      <w:suppressLineNumbers/>
                      <w:autoSpaceDE w:val="0"/>
                      <w:spacing w:line="240" w:lineRule="atLeast"/>
                      <w:ind w:left="6480"/>
                      <w:rPr>
                        <w:rFonts w:ascii="Arial Narrow" w:hAnsi="Arial Narrow" w:cs="Arial Narrow"/>
                        <w:color w:val="000000"/>
                        <w:sz w:val="16"/>
                        <w:szCs w:val="16"/>
                      </w:rPr>
                    </w:pPr>
                  </w:p>
                  <w:p w14:paraId="13E2BC24" w14:textId="77777777" w:rsidR="008F7F70" w:rsidRDefault="008F7F70">
                    <w:pPr>
                      <w:pStyle w:val="Header"/>
                      <w:rPr>
                        <w:rFonts w:ascii="Arial Narrow" w:hAnsi="Arial Narrow" w:cs="Arial Narrow"/>
                        <w:sz w:val="16"/>
                        <w:szCs w:val="16"/>
                        <w:lang w:val="fr-FR"/>
                      </w:rPr>
                    </w:pPr>
                  </w:p>
                </w:txbxContent>
              </v:textbox>
            </v:shape>
          </w:pict>
        </mc:Fallback>
      </mc:AlternateContent>
    </w:r>
    <w:r>
      <w:rPr>
        <w:noProof/>
        <w:lang w:eastAsia="en-US"/>
      </w:rPr>
      <mc:AlternateContent>
        <mc:Choice Requires="wps">
          <w:drawing>
            <wp:anchor distT="0" distB="0" distL="0" distR="0" simplePos="0" relativeHeight="251659264" behindDoc="1" locked="0" layoutInCell="1" allowOverlap="1" wp14:anchorId="3C536EC2" wp14:editId="67CCDF2B">
              <wp:simplePos x="0" y="0"/>
              <wp:positionH relativeFrom="column">
                <wp:posOffset>0</wp:posOffset>
              </wp:positionH>
              <wp:positionV relativeFrom="paragraph">
                <wp:posOffset>0</wp:posOffset>
              </wp:positionV>
              <wp:extent cx="5939790" cy="62992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629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67266" w14:textId="77777777" w:rsidR="008F7F70" w:rsidRDefault="008F7F70">
                          <w:pPr>
                            <w:pStyle w:val="Header"/>
                            <w:rPr>
                              <w:b/>
                              <w:sz w:val="28"/>
                              <w:szCs w:val="28"/>
                            </w:rPr>
                          </w:pPr>
                          <w:r>
                            <w:rPr>
                              <w:b/>
                              <w:sz w:val="28"/>
                              <w:szCs w:val="28"/>
                            </w:rPr>
                            <w:t xml:space="preserve">                                                 </w:t>
                          </w:r>
                        </w:p>
                        <w:p w14:paraId="3A5F876D" w14:textId="77777777" w:rsidR="008F7F70" w:rsidRDefault="008F7F70">
                          <w:pPr>
                            <w:suppressLineNumbers/>
                            <w:autoSpaceDE w:val="0"/>
                            <w:spacing w:line="240" w:lineRule="atLeast"/>
                            <w:ind w:left="6480"/>
                            <w:rPr>
                              <w:rFonts w:ascii="Arial Narrow" w:hAnsi="Arial Narrow" w:cs="Arial Narrow"/>
                              <w:color w:val="000000"/>
                              <w:sz w:val="16"/>
                              <w:szCs w:val="16"/>
                            </w:rPr>
                          </w:pPr>
                        </w:p>
                        <w:p w14:paraId="7DDB284D" w14:textId="77777777" w:rsidR="008F7F70" w:rsidRDefault="008F7F70">
                          <w:pPr>
                            <w:suppressLineNumbers/>
                            <w:autoSpaceDE w:val="0"/>
                            <w:spacing w:line="240" w:lineRule="atLeast"/>
                            <w:ind w:left="6480"/>
                            <w:rPr>
                              <w:rFonts w:ascii="Arial Narrow" w:hAnsi="Arial Narrow" w:cs="Arial Narrow"/>
                              <w:color w:val="000000"/>
                              <w:sz w:val="16"/>
                              <w:szCs w:val="16"/>
                            </w:rPr>
                          </w:pPr>
                        </w:p>
                        <w:p w14:paraId="5BA60BA8" w14:textId="77777777" w:rsidR="008F7F70" w:rsidRDefault="008F7F70">
                          <w:pPr>
                            <w:pStyle w:val="Header"/>
                            <w:rPr>
                              <w:rFonts w:ascii="Arial Narrow" w:hAnsi="Arial Narrow" w:cs="Arial Narrow"/>
                              <w:sz w:val="16"/>
                              <w:szCs w:val="1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36EC2" id="Text Box 4" o:spid="_x0000_s1027" type="#_x0000_t202" style="position:absolute;margin-left:0;margin-top:0;width:467.7pt;height:49.6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" stroked="f">
              <v:textbox inset="0,0,0,0">
                <w:txbxContent>
                  <w:p w14:paraId="48067266" w14:textId="77777777" w:rsidR="008F7F70" w:rsidRDefault="008F7F70">
                    <w:pPr>
                      <w:pStyle w:val="Header"/>
                      <w:rPr>
                        <w:b/>
                        <w:sz w:val="28"/>
                        <w:szCs w:val="28"/>
                      </w:rPr>
                    </w:pPr>
                    <w:r>
                      <w:rPr>
                        <w:b/>
                        <w:sz w:val="28"/>
                        <w:szCs w:val="28"/>
                      </w:rPr>
                      <w:t xml:space="preserve">                                                 </w:t>
                    </w:r>
                  </w:p>
                  <w:p w14:paraId="3A5F876D" w14:textId="77777777" w:rsidR="008F7F70" w:rsidRDefault="008F7F70">
                    <w:pPr>
                      <w:suppressLineNumbers/>
                      <w:autoSpaceDE w:val="0"/>
                      <w:spacing w:line="240" w:lineRule="atLeast"/>
                      <w:ind w:left="6480"/>
                      <w:rPr>
                        <w:rFonts w:ascii="Arial Narrow" w:hAnsi="Arial Narrow" w:cs="Arial Narrow"/>
                        <w:color w:val="000000"/>
                        <w:sz w:val="16"/>
                        <w:szCs w:val="16"/>
                      </w:rPr>
                    </w:pPr>
                  </w:p>
                  <w:p w14:paraId="7DDB284D" w14:textId="77777777" w:rsidR="008F7F70" w:rsidRDefault="008F7F70">
                    <w:pPr>
                      <w:suppressLineNumbers/>
                      <w:autoSpaceDE w:val="0"/>
                      <w:spacing w:line="240" w:lineRule="atLeast"/>
                      <w:ind w:left="6480"/>
                      <w:rPr>
                        <w:rFonts w:ascii="Arial Narrow" w:hAnsi="Arial Narrow" w:cs="Arial Narrow"/>
                        <w:color w:val="000000"/>
                        <w:sz w:val="16"/>
                        <w:szCs w:val="16"/>
                      </w:rPr>
                    </w:pPr>
                  </w:p>
                  <w:p w14:paraId="5BA60BA8" w14:textId="77777777" w:rsidR="008F7F70" w:rsidRDefault="008F7F70">
                    <w:pPr>
                      <w:pStyle w:val="Header"/>
                      <w:rPr>
                        <w:rFonts w:ascii="Arial Narrow" w:hAnsi="Arial Narrow" w:cs="Arial Narrow"/>
                        <w:sz w:val="16"/>
                        <w:szCs w:val="16"/>
                        <w:lang w:val="fr-FR"/>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0BF0C" w14:textId="77777777" w:rsidR="008F7F70" w:rsidRDefault="008F7F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7.5pt" o:bullet="t">
        <v:imagedata r:id="rId1" o:title="bullet-grey"/>
      </v:shape>
    </w:pict>
  </w:numPicBullet>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4"/>
    <w:lvl w:ilvl="0">
      <w:start w:val="1"/>
      <w:numFmt w:val="bullet"/>
      <w:pStyle w:val="ListBullet"/>
      <w:lvlText w:val=""/>
      <w:lvlJc w:val="left"/>
      <w:pPr>
        <w:tabs>
          <w:tab w:val="num" w:pos="720"/>
        </w:tabs>
        <w:ind w:left="720" w:hanging="360"/>
      </w:pPr>
      <w:rPr>
        <w:rFonts w:ascii="Symbol" w:hAnsi="Symbol" w:cs="Symbol" w:hint="default"/>
      </w:rPr>
    </w:lvl>
  </w:abstractNum>
  <w:abstractNum w:abstractNumId="2" w15:restartNumberingAfterBreak="0">
    <w:nsid w:val="00000003"/>
    <w:multiLevelType w:val="multilevel"/>
    <w:tmpl w:val="00000003"/>
    <w:name w:val="WW8Num6"/>
    <w:lvl w:ilvl="0">
      <w:start w:val="1"/>
      <w:numFmt w:val="bullet"/>
      <w:pStyle w:val="Cog-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0000004"/>
    <w:multiLevelType w:val="singleLevel"/>
    <w:tmpl w:val="00000004"/>
    <w:name w:val="WW8Num9"/>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0000005"/>
    <w:multiLevelType w:val="singleLevel"/>
    <w:tmpl w:val="00000005"/>
    <w:name w:val="WW8Num13"/>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00000006"/>
    <w:multiLevelType w:val="singleLevel"/>
    <w:tmpl w:val="00000006"/>
    <w:name w:val="WW8Num14"/>
    <w:lvl w:ilvl="0">
      <w:start w:val="1"/>
      <w:numFmt w:val="bullet"/>
      <w:lvlText w:val=""/>
      <w:lvlJc w:val="left"/>
      <w:pPr>
        <w:tabs>
          <w:tab w:val="num" w:pos="0"/>
        </w:tabs>
        <w:ind w:left="780" w:hanging="360"/>
      </w:pPr>
      <w:rPr>
        <w:rFonts w:ascii="Wingdings" w:hAnsi="Wingdings" w:hint="default"/>
      </w:rPr>
    </w:lvl>
  </w:abstractNum>
  <w:abstractNum w:abstractNumId="6" w15:restartNumberingAfterBreak="0">
    <w:nsid w:val="00000007"/>
    <w:multiLevelType w:val="singleLevel"/>
    <w:tmpl w:val="00000007"/>
    <w:name w:val="WW8Num16"/>
    <w:lvl w:ilvl="0">
      <w:start w:val="1"/>
      <w:numFmt w:val="bullet"/>
      <w:pStyle w:val="Achievement"/>
      <w:lvlText w:val=""/>
      <w:lvlJc w:val="left"/>
      <w:pPr>
        <w:tabs>
          <w:tab w:val="num" w:pos="360"/>
        </w:tabs>
        <w:ind w:left="245" w:hanging="245"/>
      </w:pPr>
      <w:rPr>
        <w:rFonts w:ascii="Symbol" w:hAnsi="Symbol" w:cs="Symbol" w:hint="default"/>
        <w:sz w:val="22"/>
        <w:szCs w:val="22"/>
      </w:rPr>
    </w:lvl>
  </w:abstractNum>
  <w:abstractNum w:abstractNumId="7" w15:restartNumberingAfterBreak="0">
    <w:nsid w:val="00000008"/>
    <w:multiLevelType w:val="multilevel"/>
    <w:tmpl w:val="00000008"/>
    <w:name w:val="WW8Num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E66A7"/>
    <w:multiLevelType w:val="hybridMultilevel"/>
    <w:tmpl w:val="C1F0A06A"/>
    <w:lvl w:ilvl="0" w:tplc="8B3020AC">
      <w:start w:val="1"/>
      <w:numFmt w:val="bullet"/>
      <w:lvlText w:val="•"/>
      <w:lvlJc w:val="left"/>
      <w:pPr>
        <w:tabs>
          <w:tab w:val="num" w:pos="2520"/>
        </w:tabs>
        <w:ind w:left="2520" w:hanging="360"/>
      </w:pPr>
      <w:rPr>
        <w:rFonts w:ascii="Arial" w:hAnsi="Arial" w:hint="default"/>
      </w:rPr>
    </w:lvl>
    <w:lvl w:ilvl="1" w:tplc="EBF264BE" w:tentative="1">
      <w:start w:val="1"/>
      <w:numFmt w:val="bullet"/>
      <w:lvlText w:val="•"/>
      <w:lvlJc w:val="left"/>
      <w:pPr>
        <w:tabs>
          <w:tab w:val="num" w:pos="3240"/>
        </w:tabs>
        <w:ind w:left="3240" w:hanging="360"/>
      </w:pPr>
      <w:rPr>
        <w:rFonts w:ascii="Arial" w:hAnsi="Arial" w:hint="default"/>
      </w:rPr>
    </w:lvl>
    <w:lvl w:ilvl="2" w:tplc="54607BA0" w:tentative="1">
      <w:start w:val="1"/>
      <w:numFmt w:val="bullet"/>
      <w:lvlText w:val="•"/>
      <w:lvlJc w:val="left"/>
      <w:pPr>
        <w:tabs>
          <w:tab w:val="num" w:pos="3960"/>
        </w:tabs>
        <w:ind w:left="3960" w:hanging="360"/>
      </w:pPr>
      <w:rPr>
        <w:rFonts w:ascii="Arial" w:hAnsi="Arial" w:hint="default"/>
      </w:rPr>
    </w:lvl>
    <w:lvl w:ilvl="3" w:tplc="3618AE0E" w:tentative="1">
      <w:start w:val="1"/>
      <w:numFmt w:val="bullet"/>
      <w:lvlText w:val="•"/>
      <w:lvlJc w:val="left"/>
      <w:pPr>
        <w:tabs>
          <w:tab w:val="num" w:pos="4680"/>
        </w:tabs>
        <w:ind w:left="4680" w:hanging="360"/>
      </w:pPr>
      <w:rPr>
        <w:rFonts w:ascii="Arial" w:hAnsi="Arial" w:hint="default"/>
      </w:rPr>
    </w:lvl>
    <w:lvl w:ilvl="4" w:tplc="FC5A9E66" w:tentative="1">
      <w:start w:val="1"/>
      <w:numFmt w:val="bullet"/>
      <w:lvlText w:val="•"/>
      <w:lvlJc w:val="left"/>
      <w:pPr>
        <w:tabs>
          <w:tab w:val="num" w:pos="5400"/>
        </w:tabs>
        <w:ind w:left="5400" w:hanging="360"/>
      </w:pPr>
      <w:rPr>
        <w:rFonts w:ascii="Arial" w:hAnsi="Arial" w:hint="default"/>
      </w:rPr>
    </w:lvl>
    <w:lvl w:ilvl="5" w:tplc="4D284BE0" w:tentative="1">
      <w:start w:val="1"/>
      <w:numFmt w:val="bullet"/>
      <w:lvlText w:val="•"/>
      <w:lvlJc w:val="left"/>
      <w:pPr>
        <w:tabs>
          <w:tab w:val="num" w:pos="6120"/>
        </w:tabs>
        <w:ind w:left="6120" w:hanging="360"/>
      </w:pPr>
      <w:rPr>
        <w:rFonts w:ascii="Arial" w:hAnsi="Arial" w:hint="default"/>
      </w:rPr>
    </w:lvl>
    <w:lvl w:ilvl="6" w:tplc="2B84EFA6" w:tentative="1">
      <w:start w:val="1"/>
      <w:numFmt w:val="bullet"/>
      <w:lvlText w:val="•"/>
      <w:lvlJc w:val="left"/>
      <w:pPr>
        <w:tabs>
          <w:tab w:val="num" w:pos="6840"/>
        </w:tabs>
        <w:ind w:left="6840" w:hanging="360"/>
      </w:pPr>
      <w:rPr>
        <w:rFonts w:ascii="Arial" w:hAnsi="Arial" w:hint="default"/>
      </w:rPr>
    </w:lvl>
    <w:lvl w:ilvl="7" w:tplc="6128C3D4" w:tentative="1">
      <w:start w:val="1"/>
      <w:numFmt w:val="bullet"/>
      <w:lvlText w:val="•"/>
      <w:lvlJc w:val="left"/>
      <w:pPr>
        <w:tabs>
          <w:tab w:val="num" w:pos="7560"/>
        </w:tabs>
        <w:ind w:left="7560" w:hanging="360"/>
      </w:pPr>
      <w:rPr>
        <w:rFonts w:ascii="Arial" w:hAnsi="Arial" w:hint="default"/>
      </w:rPr>
    </w:lvl>
    <w:lvl w:ilvl="8" w:tplc="2EC8FE30" w:tentative="1">
      <w:start w:val="1"/>
      <w:numFmt w:val="bullet"/>
      <w:lvlText w:val="•"/>
      <w:lvlJc w:val="left"/>
      <w:pPr>
        <w:tabs>
          <w:tab w:val="num" w:pos="8280"/>
        </w:tabs>
        <w:ind w:left="8280" w:hanging="360"/>
      </w:pPr>
      <w:rPr>
        <w:rFonts w:ascii="Arial" w:hAnsi="Arial" w:hint="default"/>
      </w:rPr>
    </w:lvl>
  </w:abstractNum>
  <w:abstractNum w:abstractNumId="9" w15:restartNumberingAfterBreak="0">
    <w:nsid w:val="19F80400"/>
    <w:multiLevelType w:val="hybridMultilevel"/>
    <w:tmpl w:val="368C270A"/>
    <w:lvl w:ilvl="0" w:tplc="F34E8968">
      <w:start w:val="1"/>
      <w:numFmt w:val="bullet"/>
      <w:lvlText w:val=""/>
      <w:lvlJc w:val="left"/>
      <w:pPr>
        <w:tabs>
          <w:tab w:val="num" w:pos="720"/>
        </w:tabs>
        <w:ind w:left="720" w:hanging="360"/>
      </w:pPr>
      <w:rPr>
        <w:rFonts w:ascii="Wingdings" w:hAnsi="Wingdings" w:hint="default"/>
      </w:rPr>
    </w:lvl>
    <w:lvl w:ilvl="1" w:tplc="D252316A">
      <w:start w:val="1"/>
      <w:numFmt w:val="bullet"/>
      <w:lvlText w:val=""/>
      <w:lvlJc w:val="left"/>
      <w:pPr>
        <w:tabs>
          <w:tab w:val="num" w:pos="1440"/>
        </w:tabs>
        <w:ind w:left="1440" w:hanging="360"/>
      </w:pPr>
      <w:rPr>
        <w:rFonts w:ascii="Wingdings" w:hAnsi="Wingdings" w:hint="default"/>
      </w:rPr>
    </w:lvl>
    <w:lvl w:ilvl="2" w:tplc="269A6D56" w:tentative="1">
      <w:start w:val="1"/>
      <w:numFmt w:val="bullet"/>
      <w:lvlText w:val=""/>
      <w:lvlJc w:val="left"/>
      <w:pPr>
        <w:tabs>
          <w:tab w:val="num" w:pos="2160"/>
        </w:tabs>
        <w:ind w:left="2160" w:hanging="360"/>
      </w:pPr>
      <w:rPr>
        <w:rFonts w:ascii="Wingdings" w:hAnsi="Wingdings" w:hint="default"/>
      </w:rPr>
    </w:lvl>
    <w:lvl w:ilvl="3" w:tplc="1CEA91C4" w:tentative="1">
      <w:start w:val="1"/>
      <w:numFmt w:val="bullet"/>
      <w:lvlText w:val=""/>
      <w:lvlJc w:val="left"/>
      <w:pPr>
        <w:tabs>
          <w:tab w:val="num" w:pos="2880"/>
        </w:tabs>
        <w:ind w:left="2880" w:hanging="360"/>
      </w:pPr>
      <w:rPr>
        <w:rFonts w:ascii="Wingdings" w:hAnsi="Wingdings" w:hint="default"/>
      </w:rPr>
    </w:lvl>
    <w:lvl w:ilvl="4" w:tplc="71F2EF60" w:tentative="1">
      <w:start w:val="1"/>
      <w:numFmt w:val="bullet"/>
      <w:lvlText w:val=""/>
      <w:lvlJc w:val="left"/>
      <w:pPr>
        <w:tabs>
          <w:tab w:val="num" w:pos="3600"/>
        </w:tabs>
        <w:ind w:left="3600" w:hanging="360"/>
      </w:pPr>
      <w:rPr>
        <w:rFonts w:ascii="Wingdings" w:hAnsi="Wingdings" w:hint="default"/>
      </w:rPr>
    </w:lvl>
    <w:lvl w:ilvl="5" w:tplc="FD66F7B0" w:tentative="1">
      <w:start w:val="1"/>
      <w:numFmt w:val="bullet"/>
      <w:lvlText w:val=""/>
      <w:lvlJc w:val="left"/>
      <w:pPr>
        <w:tabs>
          <w:tab w:val="num" w:pos="4320"/>
        </w:tabs>
        <w:ind w:left="4320" w:hanging="360"/>
      </w:pPr>
      <w:rPr>
        <w:rFonts w:ascii="Wingdings" w:hAnsi="Wingdings" w:hint="default"/>
      </w:rPr>
    </w:lvl>
    <w:lvl w:ilvl="6" w:tplc="ADAAFF44" w:tentative="1">
      <w:start w:val="1"/>
      <w:numFmt w:val="bullet"/>
      <w:lvlText w:val=""/>
      <w:lvlJc w:val="left"/>
      <w:pPr>
        <w:tabs>
          <w:tab w:val="num" w:pos="5040"/>
        </w:tabs>
        <w:ind w:left="5040" w:hanging="360"/>
      </w:pPr>
      <w:rPr>
        <w:rFonts w:ascii="Wingdings" w:hAnsi="Wingdings" w:hint="default"/>
      </w:rPr>
    </w:lvl>
    <w:lvl w:ilvl="7" w:tplc="5A48E19E" w:tentative="1">
      <w:start w:val="1"/>
      <w:numFmt w:val="bullet"/>
      <w:lvlText w:val=""/>
      <w:lvlJc w:val="left"/>
      <w:pPr>
        <w:tabs>
          <w:tab w:val="num" w:pos="5760"/>
        </w:tabs>
        <w:ind w:left="5760" w:hanging="360"/>
      </w:pPr>
      <w:rPr>
        <w:rFonts w:ascii="Wingdings" w:hAnsi="Wingdings" w:hint="default"/>
      </w:rPr>
    </w:lvl>
    <w:lvl w:ilvl="8" w:tplc="228EE74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4B7E2F"/>
    <w:multiLevelType w:val="hybridMultilevel"/>
    <w:tmpl w:val="6F44DE10"/>
    <w:lvl w:ilvl="0" w:tplc="9CA4D3DA">
      <w:start w:val="1"/>
      <w:numFmt w:val="bullet"/>
      <w:lvlText w:val=""/>
      <w:lvlJc w:val="left"/>
      <w:pPr>
        <w:tabs>
          <w:tab w:val="num" w:pos="720"/>
        </w:tabs>
        <w:ind w:left="720" w:hanging="360"/>
      </w:pPr>
      <w:rPr>
        <w:rFonts w:ascii="Wingdings" w:hAnsi="Wingdings" w:hint="default"/>
      </w:rPr>
    </w:lvl>
    <w:lvl w:ilvl="1" w:tplc="DF7881BC" w:tentative="1">
      <w:start w:val="1"/>
      <w:numFmt w:val="bullet"/>
      <w:lvlText w:val=""/>
      <w:lvlJc w:val="left"/>
      <w:pPr>
        <w:tabs>
          <w:tab w:val="num" w:pos="1440"/>
        </w:tabs>
        <w:ind w:left="1440" w:hanging="360"/>
      </w:pPr>
      <w:rPr>
        <w:rFonts w:ascii="Wingdings" w:hAnsi="Wingdings" w:hint="default"/>
      </w:rPr>
    </w:lvl>
    <w:lvl w:ilvl="2" w:tplc="A6E2D4EA" w:tentative="1">
      <w:start w:val="1"/>
      <w:numFmt w:val="bullet"/>
      <w:lvlText w:val=""/>
      <w:lvlJc w:val="left"/>
      <w:pPr>
        <w:tabs>
          <w:tab w:val="num" w:pos="2160"/>
        </w:tabs>
        <w:ind w:left="2160" w:hanging="360"/>
      </w:pPr>
      <w:rPr>
        <w:rFonts w:ascii="Wingdings" w:hAnsi="Wingdings" w:hint="default"/>
      </w:rPr>
    </w:lvl>
    <w:lvl w:ilvl="3" w:tplc="AAE0D996" w:tentative="1">
      <w:start w:val="1"/>
      <w:numFmt w:val="bullet"/>
      <w:lvlText w:val=""/>
      <w:lvlJc w:val="left"/>
      <w:pPr>
        <w:tabs>
          <w:tab w:val="num" w:pos="2880"/>
        </w:tabs>
        <w:ind w:left="2880" w:hanging="360"/>
      </w:pPr>
      <w:rPr>
        <w:rFonts w:ascii="Wingdings" w:hAnsi="Wingdings" w:hint="default"/>
      </w:rPr>
    </w:lvl>
    <w:lvl w:ilvl="4" w:tplc="D6EA7C34" w:tentative="1">
      <w:start w:val="1"/>
      <w:numFmt w:val="bullet"/>
      <w:lvlText w:val=""/>
      <w:lvlJc w:val="left"/>
      <w:pPr>
        <w:tabs>
          <w:tab w:val="num" w:pos="3600"/>
        </w:tabs>
        <w:ind w:left="3600" w:hanging="360"/>
      </w:pPr>
      <w:rPr>
        <w:rFonts w:ascii="Wingdings" w:hAnsi="Wingdings" w:hint="default"/>
      </w:rPr>
    </w:lvl>
    <w:lvl w:ilvl="5" w:tplc="70A030B8" w:tentative="1">
      <w:start w:val="1"/>
      <w:numFmt w:val="bullet"/>
      <w:lvlText w:val=""/>
      <w:lvlJc w:val="left"/>
      <w:pPr>
        <w:tabs>
          <w:tab w:val="num" w:pos="4320"/>
        </w:tabs>
        <w:ind w:left="4320" w:hanging="360"/>
      </w:pPr>
      <w:rPr>
        <w:rFonts w:ascii="Wingdings" w:hAnsi="Wingdings" w:hint="default"/>
      </w:rPr>
    </w:lvl>
    <w:lvl w:ilvl="6" w:tplc="5A3AD742" w:tentative="1">
      <w:start w:val="1"/>
      <w:numFmt w:val="bullet"/>
      <w:lvlText w:val=""/>
      <w:lvlJc w:val="left"/>
      <w:pPr>
        <w:tabs>
          <w:tab w:val="num" w:pos="5040"/>
        </w:tabs>
        <w:ind w:left="5040" w:hanging="360"/>
      </w:pPr>
      <w:rPr>
        <w:rFonts w:ascii="Wingdings" w:hAnsi="Wingdings" w:hint="default"/>
      </w:rPr>
    </w:lvl>
    <w:lvl w:ilvl="7" w:tplc="A650DDA8" w:tentative="1">
      <w:start w:val="1"/>
      <w:numFmt w:val="bullet"/>
      <w:lvlText w:val=""/>
      <w:lvlJc w:val="left"/>
      <w:pPr>
        <w:tabs>
          <w:tab w:val="num" w:pos="5760"/>
        </w:tabs>
        <w:ind w:left="5760" w:hanging="360"/>
      </w:pPr>
      <w:rPr>
        <w:rFonts w:ascii="Wingdings" w:hAnsi="Wingdings" w:hint="default"/>
      </w:rPr>
    </w:lvl>
    <w:lvl w:ilvl="8" w:tplc="2F08BDF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B5476F"/>
    <w:multiLevelType w:val="hybridMultilevel"/>
    <w:tmpl w:val="8422A65C"/>
    <w:lvl w:ilvl="0" w:tplc="9B6E40E6">
      <w:start w:val="1"/>
      <w:numFmt w:val="bullet"/>
      <w:lvlText w:val=""/>
      <w:lvlJc w:val="left"/>
      <w:pPr>
        <w:tabs>
          <w:tab w:val="num" w:pos="720"/>
        </w:tabs>
        <w:ind w:left="720" w:hanging="360"/>
      </w:pPr>
      <w:rPr>
        <w:rFonts w:ascii="Wingdings" w:hAnsi="Wingdings" w:hint="default"/>
      </w:rPr>
    </w:lvl>
    <w:lvl w:ilvl="1" w:tplc="47E8235A">
      <w:start w:val="1"/>
      <w:numFmt w:val="bullet"/>
      <w:lvlText w:val=""/>
      <w:lvlJc w:val="left"/>
      <w:pPr>
        <w:tabs>
          <w:tab w:val="num" w:pos="1440"/>
        </w:tabs>
        <w:ind w:left="1440" w:hanging="360"/>
      </w:pPr>
      <w:rPr>
        <w:rFonts w:ascii="Wingdings" w:hAnsi="Wingdings" w:hint="default"/>
      </w:rPr>
    </w:lvl>
    <w:lvl w:ilvl="2" w:tplc="774E4AA8" w:tentative="1">
      <w:start w:val="1"/>
      <w:numFmt w:val="bullet"/>
      <w:lvlText w:val=""/>
      <w:lvlJc w:val="left"/>
      <w:pPr>
        <w:tabs>
          <w:tab w:val="num" w:pos="2160"/>
        </w:tabs>
        <w:ind w:left="2160" w:hanging="360"/>
      </w:pPr>
      <w:rPr>
        <w:rFonts w:ascii="Wingdings" w:hAnsi="Wingdings" w:hint="default"/>
      </w:rPr>
    </w:lvl>
    <w:lvl w:ilvl="3" w:tplc="70747170" w:tentative="1">
      <w:start w:val="1"/>
      <w:numFmt w:val="bullet"/>
      <w:lvlText w:val=""/>
      <w:lvlJc w:val="left"/>
      <w:pPr>
        <w:tabs>
          <w:tab w:val="num" w:pos="2880"/>
        </w:tabs>
        <w:ind w:left="2880" w:hanging="360"/>
      </w:pPr>
      <w:rPr>
        <w:rFonts w:ascii="Wingdings" w:hAnsi="Wingdings" w:hint="default"/>
      </w:rPr>
    </w:lvl>
    <w:lvl w:ilvl="4" w:tplc="5224A6EA" w:tentative="1">
      <w:start w:val="1"/>
      <w:numFmt w:val="bullet"/>
      <w:lvlText w:val=""/>
      <w:lvlJc w:val="left"/>
      <w:pPr>
        <w:tabs>
          <w:tab w:val="num" w:pos="3600"/>
        </w:tabs>
        <w:ind w:left="3600" w:hanging="360"/>
      </w:pPr>
      <w:rPr>
        <w:rFonts w:ascii="Wingdings" w:hAnsi="Wingdings" w:hint="default"/>
      </w:rPr>
    </w:lvl>
    <w:lvl w:ilvl="5" w:tplc="EEF4C824" w:tentative="1">
      <w:start w:val="1"/>
      <w:numFmt w:val="bullet"/>
      <w:lvlText w:val=""/>
      <w:lvlJc w:val="left"/>
      <w:pPr>
        <w:tabs>
          <w:tab w:val="num" w:pos="4320"/>
        </w:tabs>
        <w:ind w:left="4320" w:hanging="360"/>
      </w:pPr>
      <w:rPr>
        <w:rFonts w:ascii="Wingdings" w:hAnsi="Wingdings" w:hint="default"/>
      </w:rPr>
    </w:lvl>
    <w:lvl w:ilvl="6" w:tplc="88AC93CC" w:tentative="1">
      <w:start w:val="1"/>
      <w:numFmt w:val="bullet"/>
      <w:lvlText w:val=""/>
      <w:lvlJc w:val="left"/>
      <w:pPr>
        <w:tabs>
          <w:tab w:val="num" w:pos="5040"/>
        </w:tabs>
        <w:ind w:left="5040" w:hanging="360"/>
      </w:pPr>
      <w:rPr>
        <w:rFonts w:ascii="Wingdings" w:hAnsi="Wingdings" w:hint="default"/>
      </w:rPr>
    </w:lvl>
    <w:lvl w:ilvl="7" w:tplc="6E4E0CAE" w:tentative="1">
      <w:start w:val="1"/>
      <w:numFmt w:val="bullet"/>
      <w:lvlText w:val=""/>
      <w:lvlJc w:val="left"/>
      <w:pPr>
        <w:tabs>
          <w:tab w:val="num" w:pos="5760"/>
        </w:tabs>
        <w:ind w:left="5760" w:hanging="360"/>
      </w:pPr>
      <w:rPr>
        <w:rFonts w:ascii="Wingdings" w:hAnsi="Wingdings" w:hint="default"/>
      </w:rPr>
    </w:lvl>
    <w:lvl w:ilvl="8" w:tplc="B002AA8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D30D1E"/>
    <w:multiLevelType w:val="hybridMultilevel"/>
    <w:tmpl w:val="B394B07C"/>
    <w:lvl w:ilvl="0" w:tplc="17824154">
      <w:start w:val="1"/>
      <w:numFmt w:val="bullet"/>
      <w:lvlText w:val=""/>
      <w:lvlJc w:val="left"/>
      <w:pPr>
        <w:tabs>
          <w:tab w:val="num" w:pos="720"/>
        </w:tabs>
        <w:ind w:left="720" w:hanging="360"/>
      </w:pPr>
      <w:rPr>
        <w:rFonts w:ascii="Wingdings" w:hAnsi="Wingdings" w:hint="default"/>
      </w:rPr>
    </w:lvl>
    <w:lvl w:ilvl="1" w:tplc="A934C832">
      <w:start w:val="1"/>
      <w:numFmt w:val="bullet"/>
      <w:lvlText w:val=""/>
      <w:lvlJc w:val="left"/>
      <w:pPr>
        <w:tabs>
          <w:tab w:val="num" w:pos="1440"/>
        </w:tabs>
        <w:ind w:left="1440" w:hanging="360"/>
      </w:pPr>
      <w:rPr>
        <w:rFonts w:ascii="Wingdings" w:hAnsi="Wingdings" w:hint="default"/>
      </w:rPr>
    </w:lvl>
    <w:lvl w:ilvl="2" w:tplc="C7E08040" w:tentative="1">
      <w:start w:val="1"/>
      <w:numFmt w:val="bullet"/>
      <w:lvlText w:val=""/>
      <w:lvlJc w:val="left"/>
      <w:pPr>
        <w:tabs>
          <w:tab w:val="num" w:pos="2160"/>
        </w:tabs>
        <w:ind w:left="2160" w:hanging="360"/>
      </w:pPr>
      <w:rPr>
        <w:rFonts w:ascii="Wingdings" w:hAnsi="Wingdings" w:hint="default"/>
      </w:rPr>
    </w:lvl>
    <w:lvl w:ilvl="3" w:tplc="9314DC5A" w:tentative="1">
      <w:start w:val="1"/>
      <w:numFmt w:val="bullet"/>
      <w:lvlText w:val=""/>
      <w:lvlJc w:val="left"/>
      <w:pPr>
        <w:tabs>
          <w:tab w:val="num" w:pos="2880"/>
        </w:tabs>
        <w:ind w:left="2880" w:hanging="360"/>
      </w:pPr>
      <w:rPr>
        <w:rFonts w:ascii="Wingdings" w:hAnsi="Wingdings" w:hint="default"/>
      </w:rPr>
    </w:lvl>
    <w:lvl w:ilvl="4" w:tplc="EE98DFF4" w:tentative="1">
      <w:start w:val="1"/>
      <w:numFmt w:val="bullet"/>
      <w:lvlText w:val=""/>
      <w:lvlJc w:val="left"/>
      <w:pPr>
        <w:tabs>
          <w:tab w:val="num" w:pos="3600"/>
        </w:tabs>
        <w:ind w:left="3600" w:hanging="360"/>
      </w:pPr>
      <w:rPr>
        <w:rFonts w:ascii="Wingdings" w:hAnsi="Wingdings" w:hint="default"/>
      </w:rPr>
    </w:lvl>
    <w:lvl w:ilvl="5" w:tplc="14CEA28E" w:tentative="1">
      <w:start w:val="1"/>
      <w:numFmt w:val="bullet"/>
      <w:lvlText w:val=""/>
      <w:lvlJc w:val="left"/>
      <w:pPr>
        <w:tabs>
          <w:tab w:val="num" w:pos="4320"/>
        </w:tabs>
        <w:ind w:left="4320" w:hanging="360"/>
      </w:pPr>
      <w:rPr>
        <w:rFonts w:ascii="Wingdings" w:hAnsi="Wingdings" w:hint="default"/>
      </w:rPr>
    </w:lvl>
    <w:lvl w:ilvl="6" w:tplc="AB9E35F8" w:tentative="1">
      <w:start w:val="1"/>
      <w:numFmt w:val="bullet"/>
      <w:lvlText w:val=""/>
      <w:lvlJc w:val="left"/>
      <w:pPr>
        <w:tabs>
          <w:tab w:val="num" w:pos="5040"/>
        </w:tabs>
        <w:ind w:left="5040" w:hanging="360"/>
      </w:pPr>
      <w:rPr>
        <w:rFonts w:ascii="Wingdings" w:hAnsi="Wingdings" w:hint="default"/>
      </w:rPr>
    </w:lvl>
    <w:lvl w:ilvl="7" w:tplc="D7D6C4C4" w:tentative="1">
      <w:start w:val="1"/>
      <w:numFmt w:val="bullet"/>
      <w:lvlText w:val=""/>
      <w:lvlJc w:val="left"/>
      <w:pPr>
        <w:tabs>
          <w:tab w:val="num" w:pos="5760"/>
        </w:tabs>
        <w:ind w:left="5760" w:hanging="360"/>
      </w:pPr>
      <w:rPr>
        <w:rFonts w:ascii="Wingdings" w:hAnsi="Wingdings" w:hint="default"/>
      </w:rPr>
    </w:lvl>
    <w:lvl w:ilvl="8" w:tplc="235A8D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ED7533"/>
    <w:multiLevelType w:val="hybridMultilevel"/>
    <w:tmpl w:val="E8B89E00"/>
    <w:lvl w:ilvl="0" w:tplc="EA68416E">
      <w:start w:val="1"/>
      <w:numFmt w:val="bullet"/>
      <w:lvlText w:val=""/>
      <w:lvlJc w:val="left"/>
      <w:pPr>
        <w:tabs>
          <w:tab w:val="num" w:pos="720"/>
        </w:tabs>
        <w:ind w:left="720" w:hanging="360"/>
      </w:pPr>
      <w:rPr>
        <w:rFonts w:ascii="Wingdings" w:hAnsi="Wingdings" w:hint="default"/>
      </w:rPr>
    </w:lvl>
    <w:lvl w:ilvl="1" w:tplc="6ADE545E" w:tentative="1">
      <w:start w:val="1"/>
      <w:numFmt w:val="bullet"/>
      <w:lvlText w:val=""/>
      <w:lvlJc w:val="left"/>
      <w:pPr>
        <w:tabs>
          <w:tab w:val="num" w:pos="1440"/>
        </w:tabs>
        <w:ind w:left="1440" w:hanging="360"/>
      </w:pPr>
      <w:rPr>
        <w:rFonts w:ascii="Wingdings" w:hAnsi="Wingdings" w:hint="default"/>
      </w:rPr>
    </w:lvl>
    <w:lvl w:ilvl="2" w:tplc="35DC8ED4" w:tentative="1">
      <w:start w:val="1"/>
      <w:numFmt w:val="bullet"/>
      <w:lvlText w:val=""/>
      <w:lvlJc w:val="left"/>
      <w:pPr>
        <w:tabs>
          <w:tab w:val="num" w:pos="2160"/>
        </w:tabs>
        <w:ind w:left="2160" w:hanging="360"/>
      </w:pPr>
      <w:rPr>
        <w:rFonts w:ascii="Wingdings" w:hAnsi="Wingdings" w:hint="default"/>
      </w:rPr>
    </w:lvl>
    <w:lvl w:ilvl="3" w:tplc="D27ED432" w:tentative="1">
      <w:start w:val="1"/>
      <w:numFmt w:val="bullet"/>
      <w:lvlText w:val=""/>
      <w:lvlJc w:val="left"/>
      <w:pPr>
        <w:tabs>
          <w:tab w:val="num" w:pos="2880"/>
        </w:tabs>
        <w:ind w:left="2880" w:hanging="360"/>
      </w:pPr>
      <w:rPr>
        <w:rFonts w:ascii="Wingdings" w:hAnsi="Wingdings" w:hint="default"/>
      </w:rPr>
    </w:lvl>
    <w:lvl w:ilvl="4" w:tplc="FE406D6A" w:tentative="1">
      <w:start w:val="1"/>
      <w:numFmt w:val="bullet"/>
      <w:lvlText w:val=""/>
      <w:lvlJc w:val="left"/>
      <w:pPr>
        <w:tabs>
          <w:tab w:val="num" w:pos="3600"/>
        </w:tabs>
        <w:ind w:left="3600" w:hanging="360"/>
      </w:pPr>
      <w:rPr>
        <w:rFonts w:ascii="Wingdings" w:hAnsi="Wingdings" w:hint="default"/>
      </w:rPr>
    </w:lvl>
    <w:lvl w:ilvl="5" w:tplc="F468CCCA" w:tentative="1">
      <w:start w:val="1"/>
      <w:numFmt w:val="bullet"/>
      <w:lvlText w:val=""/>
      <w:lvlJc w:val="left"/>
      <w:pPr>
        <w:tabs>
          <w:tab w:val="num" w:pos="4320"/>
        </w:tabs>
        <w:ind w:left="4320" w:hanging="360"/>
      </w:pPr>
      <w:rPr>
        <w:rFonts w:ascii="Wingdings" w:hAnsi="Wingdings" w:hint="default"/>
      </w:rPr>
    </w:lvl>
    <w:lvl w:ilvl="6" w:tplc="1EBA07EE" w:tentative="1">
      <w:start w:val="1"/>
      <w:numFmt w:val="bullet"/>
      <w:lvlText w:val=""/>
      <w:lvlJc w:val="left"/>
      <w:pPr>
        <w:tabs>
          <w:tab w:val="num" w:pos="5040"/>
        </w:tabs>
        <w:ind w:left="5040" w:hanging="360"/>
      </w:pPr>
      <w:rPr>
        <w:rFonts w:ascii="Wingdings" w:hAnsi="Wingdings" w:hint="default"/>
      </w:rPr>
    </w:lvl>
    <w:lvl w:ilvl="7" w:tplc="9C0E4C86" w:tentative="1">
      <w:start w:val="1"/>
      <w:numFmt w:val="bullet"/>
      <w:lvlText w:val=""/>
      <w:lvlJc w:val="left"/>
      <w:pPr>
        <w:tabs>
          <w:tab w:val="num" w:pos="5760"/>
        </w:tabs>
        <w:ind w:left="5760" w:hanging="360"/>
      </w:pPr>
      <w:rPr>
        <w:rFonts w:ascii="Wingdings" w:hAnsi="Wingdings" w:hint="default"/>
      </w:rPr>
    </w:lvl>
    <w:lvl w:ilvl="8" w:tplc="48FE90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211963"/>
    <w:multiLevelType w:val="hybridMultilevel"/>
    <w:tmpl w:val="307678D4"/>
    <w:lvl w:ilvl="0" w:tplc="F23C933C">
      <w:start w:val="1"/>
      <w:numFmt w:val="bullet"/>
      <w:lvlText w:val=""/>
      <w:lvlJc w:val="left"/>
      <w:pPr>
        <w:tabs>
          <w:tab w:val="num" w:pos="720"/>
        </w:tabs>
        <w:ind w:left="720" w:hanging="360"/>
      </w:pPr>
      <w:rPr>
        <w:rFonts w:ascii="Wingdings" w:hAnsi="Wingdings" w:hint="default"/>
      </w:rPr>
    </w:lvl>
    <w:lvl w:ilvl="1" w:tplc="0C766444" w:tentative="1">
      <w:start w:val="1"/>
      <w:numFmt w:val="bullet"/>
      <w:lvlText w:val=""/>
      <w:lvlJc w:val="left"/>
      <w:pPr>
        <w:tabs>
          <w:tab w:val="num" w:pos="1440"/>
        </w:tabs>
        <w:ind w:left="1440" w:hanging="360"/>
      </w:pPr>
      <w:rPr>
        <w:rFonts w:ascii="Wingdings" w:hAnsi="Wingdings" w:hint="default"/>
      </w:rPr>
    </w:lvl>
    <w:lvl w:ilvl="2" w:tplc="F466B48E" w:tentative="1">
      <w:start w:val="1"/>
      <w:numFmt w:val="bullet"/>
      <w:lvlText w:val=""/>
      <w:lvlJc w:val="left"/>
      <w:pPr>
        <w:tabs>
          <w:tab w:val="num" w:pos="2160"/>
        </w:tabs>
        <w:ind w:left="2160" w:hanging="360"/>
      </w:pPr>
      <w:rPr>
        <w:rFonts w:ascii="Wingdings" w:hAnsi="Wingdings" w:hint="default"/>
      </w:rPr>
    </w:lvl>
    <w:lvl w:ilvl="3" w:tplc="32960DEE" w:tentative="1">
      <w:start w:val="1"/>
      <w:numFmt w:val="bullet"/>
      <w:lvlText w:val=""/>
      <w:lvlJc w:val="left"/>
      <w:pPr>
        <w:tabs>
          <w:tab w:val="num" w:pos="2880"/>
        </w:tabs>
        <w:ind w:left="2880" w:hanging="360"/>
      </w:pPr>
      <w:rPr>
        <w:rFonts w:ascii="Wingdings" w:hAnsi="Wingdings" w:hint="default"/>
      </w:rPr>
    </w:lvl>
    <w:lvl w:ilvl="4" w:tplc="AEC65138" w:tentative="1">
      <w:start w:val="1"/>
      <w:numFmt w:val="bullet"/>
      <w:lvlText w:val=""/>
      <w:lvlJc w:val="left"/>
      <w:pPr>
        <w:tabs>
          <w:tab w:val="num" w:pos="3600"/>
        </w:tabs>
        <w:ind w:left="3600" w:hanging="360"/>
      </w:pPr>
      <w:rPr>
        <w:rFonts w:ascii="Wingdings" w:hAnsi="Wingdings" w:hint="default"/>
      </w:rPr>
    </w:lvl>
    <w:lvl w:ilvl="5" w:tplc="2DBCD58A" w:tentative="1">
      <w:start w:val="1"/>
      <w:numFmt w:val="bullet"/>
      <w:lvlText w:val=""/>
      <w:lvlJc w:val="left"/>
      <w:pPr>
        <w:tabs>
          <w:tab w:val="num" w:pos="4320"/>
        </w:tabs>
        <w:ind w:left="4320" w:hanging="360"/>
      </w:pPr>
      <w:rPr>
        <w:rFonts w:ascii="Wingdings" w:hAnsi="Wingdings" w:hint="default"/>
      </w:rPr>
    </w:lvl>
    <w:lvl w:ilvl="6" w:tplc="8BF01CD4" w:tentative="1">
      <w:start w:val="1"/>
      <w:numFmt w:val="bullet"/>
      <w:lvlText w:val=""/>
      <w:lvlJc w:val="left"/>
      <w:pPr>
        <w:tabs>
          <w:tab w:val="num" w:pos="5040"/>
        </w:tabs>
        <w:ind w:left="5040" w:hanging="360"/>
      </w:pPr>
      <w:rPr>
        <w:rFonts w:ascii="Wingdings" w:hAnsi="Wingdings" w:hint="default"/>
      </w:rPr>
    </w:lvl>
    <w:lvl w:ilvl="7" w:tplc="532407FC" w:tentative="1">
      <w:start w:val="1"/>
      <w:numFmt w:val="bullet"/>
      <w:lvlText w:val=""/>
      <w:lvlJc w:val="left"/>
      <w:pPr>
        <w:tabs>
          <w:tab w:val="num" w:pos="5760"/>
        </w:tabs>
        <w:ind w:left="5760" w:hanging="360"/>
      </w:pPr>
      <w:rPr>
        <w:rFonts w:ascii="Wingdings" w:hAnsi="Wingdings" w:hint="default"/>
      </w:rPr>
    </w:lvl>
    <w:lvl w:ilvl="8" w:tplc="CC4AC79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EB22DD1"/>
    <w:multiLevelType w:val="hybridMultilevel"/>
    <w:tmpl w:val="E848D870"/>
    <w:lvl w:ilvl="0" w:tplc="A7D898C4">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3D4038"/>
    <w:multiLevelType w:val="hybridMultilevel"/>
    <w:tmpl w:val="DF160534"/>
    <w:lvl w:ilvl="0" w:tplc="EDD0C6AA">
      <w:start w:val="1"/>
      <w:numFmt w:val="bullet"/>
      <w:lvlText w:val="•"/>
      <w:lvlJc w:val="left"/>
      <w:pPr>
        <w:tabs>
          <w:tab w:val="num" w:pos="720"/>
        </w:tabs>
        <w:ind w:left="720" w:hanging="360"/>
      </w:pPr>
      <w:rPr>
        <w:rFonts w:ascii="Arial" w:hAnsi="Arial" w:hint="default"/>
      </w:rPr>
    </w:lvl>
    <w:lvl w:ilvl="1" w:tplc="1B32D1FA" w:tentative="1">
      <w:start w:val="1"/>
      <w:numFmt w:val="bullet"/>
      <w:lvlText w:val="•"/>
      <w:lvlJc w:val="left"/>
      <w:pPr>
        <w:tabs>
          <w:tab w:val="num" w:pos="1440"/>
        </w:tabs>
        <w:ind w:left="1440" w:hanging="360"/>
      </w:pPr>
      <w:rPr>
        <w:rFonts w:ascii="Arial" w:hAnsi="Arial" w:hint="default"/>
      </w:rPr>
    </w:lvl>
    <w:lvl w:ilvl="2" w:tplc="E2BE381E" w:tentative="1">
      <w:start w:val="1"/>
      <w:numFmt w:val="bullet"/>
      <w:lvlText w:val="•"/>
      <w:lvlJc w:val="left"/>
      <w:pPr>
        <w:tabs>
          <w:tab w:val="num" w:pos="2160"/>
        </w:tabs>
        <w:ind w:left="2160" w:hanging="360"/>
      </w:pPr>
      <w:rPr>
        <w:rFonts w:ascii="Arial" w:hAnsi="Arial" w:hint="default"/>
      </w:rPr>
    </w:lvl>
    <w:lvl w:ilvl="3" w:tplc="626EA088" w:tentative="1">
      <w:start w:val="1"/>
      <w:numFmt w:val="bullet"/>
      <w:lvlText w:val="•"/>
      <w:lvlJc w:val="left"/>
      <w:pPr>
        <w:tabs>
          <w:tab w:val="num" w:pos="2880"/>
        </w:tabs>
        <w:ind w:left="2880" w:hanging="360"/>
      </w:pPr>
      <w:rPr>
        <w:rFonts w:ascii="Arial" w:hAnsi="Arial" w:hint="default"/>
      </w:rPr>
    </w:lvl>
    <w:lvl w:ilvl="4" w:tplc="270A1B9E" w:tentative="1">
      <w:start w:val="1"/>
      <w:numFmt w:val="bullet"/>
      <w:lvlText w:val="•"/>
      <w:lvlJc w:val="left"/>
      <w:pPr>
        <w:tabs>
          <w:tab w:val="num" w:pos="3600"/>
        </w:tabs>
        <w:ind w:left="3600" w:hanging="360"/>
      </w:pPr>
      <w:rPr>
        <w:rFonts w:ascii="Arial" w:hAnsi="Arial" w:hint="default"/>
      </w:rPr>
    </w:lvl>
    <w:lvl w:ilvl="5" w:tplc="C4127DC0" w:tentative="1">
      <w:start w:val="1"/>
      <w:numFmt w:val="bullet"/>
      <w:lvlText w:val="•"/>
      <w:lvlJc w:val="left"/>
      <w:pPr>
        <w:tabs>
          <w:tab w:val="num" w:pos="4320"/>
        </w:tabs>
        <w:ind w:left="4320" w:hanging="360"/>
      </w:pPr>
      <w:rPr>
        <w:rFonts w:ascii="Arial" w:hAnsi="Arial" w:hint="default"/>
      </w:rPr>
    </w:lvl>
    <w:lvl w:ilvl="6" w:tplc="97DA069E" w:tentative="1">
      <w:start w:val="1"/>
      <w:numFmt w:val="bullet"/>
      <w:lvlText w:val="•"/>
      <w:lvlJc w:val="left"/>
      <w:pPr>
        <w:tabs>
          <w:tab w:val="num" w:pos="5040"/>
        </w:tabs>
        <w:ind w:left="5040" w:hanging="360"/>
      </w:pPr>
      <w:rPr>
        <w:rFonts w:ascii="Arial" w:hAnsi="Arial" w:hint="default"/>
      </w:rPr>
    </w:lvl>
    <w:lvl w:ilvl="7" w:tplc="2FB0EF40" w:tentative="1">
      <w:start w:val="1"/>
      <w:numFmt w:val="bullet"/>
      <w:lvlText w:val="•"/>
      <w:lvlJc w:val="left"/>
      <w:pPr>
        <w:tabs>
          <w:tab w:val="num" w:pos="5760"/>
        </w:tabs>
        <w:ind w:left="5760" w:hanging="360"/>
      </w:pPr>
      <w:rPr>
        <w:rFonts w:ascii="Arial" w:hAnsi="Arial" w:hint="default"/>
      </w:rPr>
    </w:lvl>
    <w:lvl w:ilvl="8" w:tplc="03201F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3F0DE4"/>
    <w:multiLevelType w:val="hybridMultilevel"/>
    <w:tmpl w:val="20A0D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AF3097"/>
    <w:multiLevelType w:val="hybridMultilevel"/>
    <w:tmpl w:val="B93237A4"/>
    <w:lvl w:ilvl="0" w:tplc="0D084C38">
      <w:start w:val="1"/>
      <w:numFmt w:val="bullet"/>
      <w:lvlText w:val="•"/>
      <w:lvlJc w:val="left"/>
      <w:pPr>
        <w:tabs>
          <w:tab w:val="num" w:pos="720"/>
        </w:tabs>
        <w:ind w:left="720" w:hanging="360"/>
      </w:pPr>
      <w:rPr>
        <w:rFonts w:ascii="Arial" w:hAnsi="Arial" w:hint="default"/>
      </w:rPr>
    </w:lvl>
    <w:lvl w:ilvl="1" w:tplc="64241802">
      <w:start w:val="1"/>
      <w:numFmt w:val="bullet"/>
      <w:lvlText w:val="•"/>
      <w:lvlJc w:val="left"/>
      <w:pPr>
        <w:tabs>
          <w:tab w:val="num" w:pos="1440"/>
        </w:tabs>
        <w:ind w:left="1440" w:hanging="360"/>
      </w:pPr>
      <w:rPr>
        <w:rFonts w:ascii="Arial" w:hAnsi="Arial" w:hint="default"/>
      </w:rPr>
    </w:lvl>
    <w:lvl w:ilvl="2" w:tplc="5F189E30" w:tentative="1">
      <w:start w:val="1"/>
      <w:numFmt w:val="bullet"/>
      <w:lvlText w:val="•"/>
      <w:lvlJc w:val="left"/>
      <w:pPr>
        <w:tabs>
          <w:tab w:val="num" w:pos="2160"/>
        </w:tabs>
        <w:ind w:left="2160" w:hanging="360"/>
      </w:pPr>
      <w:rPr>
        <w:rFonts w:ascii="Arial" w:hAnsi="Arial" w:hint="default"/>
      </w:rPr>
    </w:lvl>
    <w:lvl w:ilvl="3" w:tplc="0336A22E" w:tentative="1">
      <w:start w:val="1"/>
      <w:numFmt w:val="bullet"/>
      <w:lvlText w:val="•"/>
      <w:lvlJc w:val="left"/>
      <w:pPr>
        <w:tabs>
          <w:tab w:val="num" w:pos="2880"/>
        </w:tabs>
        <w:ind w:left="2880" w:hanging="360"/>
      </w:pPr>
      <w:rPr>
        <w:rFonts w:ascii="Arial" w:hAnsi="Arial" w:hint="default"/>
      </w:rPr>
    </w:lvl>
    <w:lvl w:ilvl="4" w:tplc="560A2ED8" w:tentative="1">
      <w:start w:val="1"/>
      <w:numFmt w:val="bullet"/>
      <w:lvlText w:val="•"/>
      <w:lvlJc w:val="left"/>
      <w:pPr>
        <w:tabs>
          <w:tab w:val="num" w:pos="3600"/>
        </w:tabs>
        <w:ind w:left="3600" w:hanging="360"/>
      </w:pPr>
      <w:rPr>
        <w:rFonts w:ascii="Arial" w:hAnsi="Arial" w:hint="default"/>
      </w:rPr>
    </w:lvl>
    <w:lvl w:ilvl="5" w:tplc="7F986678" w:tentative="1">
      <w:start w:val="1"/>
      <w:numFmt w:val="bullet"/>
      <w:lvlText w:val="•"/>
      <w:lvlJc w:val="left"/>
      <w:pPr>
        <w:tabs>
          <w:tab w:val="num" w:pos="4320"/>
        </w:tabs>
        <w:ind w:left="4320" w:hanging="360"/>
      </w:pPr>
      <w:rPr>
        <w:rFonts w:ascii="Arial" w:hAnsi="Arial" w:hint="default"/>
      </w:rPr>
    </w:lvl>
    <w:lvl w:ilvl="6" w:tplc="9C1A1036" w:tentative="1">
      <w:start w:val="1"/>
      <w:numFmt w:val="bullet"/>
      <w:lvlText w:val="•"/>
      <w:lvlJc w:val="left"/>
      <w:pPr>
        <w:tabs>
          <w:tab w:val="num" w:pos="5040"/>
        </w:tabs>
        <w:ind w:left="5040" w:hanging="360"/>
      </w:pPr>
      <w:rPr>
        <w:rFonts w:ascii="Arial" w:hAnsi="Arial" w:hint="default"/>
      </w:rPr>
    </w:lvl>
    <w:lvl w:ilvl="7" w:tplc="29A880A8" w:tentative="1">
      <w:start w:val="1"/>
      <w:numFmt w:val="bullet"/>
      <w:lvlText w:val="•"/>
      <w:lvlJc w:val="left"/>
      <w:pPr>
        <w:tabs>
          <w:tab w:val="num" w:pos="5760"/>
        </w:tabs>
        <w:ind w:left="5760" w:hanging="360"/>
      </w:pPr>
      <w:rPr>
        <w:rFonts w:ascii="Arial" w:hAnsi="Arial" w:hint="default"/>
      </w:rPr>
    </w:lvl>
    <w:lvl w:ilvl="8" w:tplc="316A2A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7A7E6B"/>
    <w:multiLevelType w:val="multilevel"/>
    <w:tmpl w:val="2318CD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1E6C7D"/>
    <w:multiLevelType w:val="hybridMultilevel"/>
    <w:tmpl w:val="1AB4E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BE2A05"/>
    <w:multiLevelType w:val="hybridMultilevel"/>
    <w:tmpl w:val="8F6203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214F62"/>
    <w:multiLevelType w:val="hybridMultilevel"/>
    <w:tmpl w:val="720E03EE"/>
    <w:lvl w:ilvl="0" w:tplc="185E5316">
      <w:start w:val="1"/>
      <w:numFmt w:val="bullet"/>
      <w:lvlText w:val=""/>
      <w:lvlJc w:val="left"/>
      <w:pPr>
        <w:tabs>
          <w:tab w:val="num" w:pos="720"/>
        </w:tabs>
        <w:ind w:left="720" w:hanging="360"/>
      </w:pPr>
      <w:rPr>
        <w:rFonts w:ascii="Wingdings" w:hAnsi="Wingdings" w:hint="default"/>
      </w:rPr>
    </w:lvl>
    <w:lvl w:ilvl="1" w:tplc="E3643914" w:tentative="1">
      <w:start w:val="1"/>
      <w:numFmt w:val="bullet"/>
      <w:lvlText w:val=""/>
      <w:lvlJc w:val="left"/>
      <w:pPr>
        <w:tabs>
          <w:tab w:val="num" w:pos="1440"/>
        </w:tabs>
        <w:ind w:left="1440" w:hanging="360"/>
      </w:pPr>
      <w:rPr>
        <w:rFonts w:ascii="Wingdings" w:hAnsi="Wingdings" w:hint="default"/>
      </w:rPr>
    </w:lvl>
    <w:lvl w:ilvl="2" w:tplc="08AC00D4" w:tentative="1">
      <w:start w:val="1"/>
      <w:numFmt w:val="bullet"/>
      <w:lvlText w:val=""/>
      <w:lvlJc w:val="left"/>
      <w:pPr>
        <w:tabs>
          <w:tab w:val="num" w:pos="2160"/>
        </w:tabs>
        <w:ind w:left="2160" w:hanging="360"/>
      </w:pPr>
      <w:rPr>
        <w:rFonts w:ascii="Wingdings" w:hAnsi="Wingdings" w:hint="default"/>
      </w:rPr>
    </w:lvl>
    <w:lvl w:ilvl="3" w:tplc="3BB01CFE" w:tentative="1">
      <w:start w:val="1"/>
      <w:numFmt w:val="bullet"/>
      <w:lvlText w:val=""/>
      <w:lvlJc w:val="left"/>
      <w:pPr>
        <w:tabs>
          <w:tab w:val="num" w:pos="2880"/>
        </w:tabs>
        <w:ind w:left="2880" w:hanging="360"/>
      </w:pPr>
      <w:rPr>
        <w:rFonts w:ascii="Wingdings" w:hAnsi="Wingdings" w:hint="default"/>
      </w:rPr>
    </w:lvl>
    <w:lvl w:ilvl="4" w:tplc="96A25FDE" w:tentative="1">
      <w:start w:val="1"/>
      <w:numFmt w:val="bullet"/>
      <w:lvlText w:val=""/>
      <w:lvlJc w:val="left"/>
      <w:pPr>
        <w:tabs>
          <w:tab w:val="num" w:pos="3600"/>
        </w:tabs>
        <w:ind w:left="3600" w:hanging="360"/>
      </w:pPr>
      <w:rPr>
        <w:rFonts w:ascii="Wingdings" w:hAnsi="Wingdings" w:hint="default"/>
      </w:rPr>
    </w:lvl>
    <w:lvl w:ilvl="5" w:tplc="3BF6B9A4" w:tentative="1">
      <w:start w:val="1"/>
      <w:numFmt w:val="bullet"/>
      <w:lvlText w:val=""/>
      <w:lvlJc w:val="left"/>
      <w:pPr>
        <w:tabs>
          <w:tab w:val="num" w:pos="4320"/>
        </w:tabs>
        <w:ind w:left="4320" w:hanging="360"/>
      </w:pPr>
      <w:rPr>
        <w:rFonts w:ascii="Wingdings" w:hAnsi="Wingdings" w:hint="default"/>
      </w:rPr>
    </w:lvl>
    <w:lvl w:ilvl="6" w:tplc="436AAFDE" w:tentative="1">
      <w:start w:val="1"/>
      <w:numFmt w:val="bullet"/>
      <w:lvlText w:val=""/>
      <w:lvlJc w:val="left"/>
      <w:pPr>
        <w:tabs>
          <w:tab w:val="num" w:pos="5040"/>
        </w:tabs>
        <w:ind w:left="5040" w:hanging="360"/>
      </w:pPr>
      <w:rPr>
        <w:rFonts w:ascii="Wingdings" w:hAnsi="Wingdings" w:hint="default"/>
      </w:rPr>
    </w:lvl>
    <w:lvl w:ilvl="7" w:tplc="6C8806D8" w:tentative="1">
      <w:start w:val="1"/>
      <w:numFmt w:val="bullet"/>
      <w:lvlText w:val=""/>
      <w:lvlJc w:val="left"/>
      <w:pPr>
        <w:tabs>
          <w:tab w:val="num" w:pos="5760"/>
        </w:tabs>
        <w:ind w:left="5760" w:hanging="360"/>
      </w:pPr>
      <w:rPr>
        <w:rFonts w:ascii="Wingdings" w:hAnsi="Wingdings" w:hint="default"/>
      </w:rPr>
    </w:lvl>
    <w:lvl w:ilvl="8" w:tplc="008A2D6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765D10"/>
    <w:multiLevelType w:val="hybridMultilevel"/>
    <w:tmpl w:val="E50CB3E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D8317A6"/>
    <w:multiLevelType w:val="hybridMultilevel"/>
    <w:tmpl w:val="BBA8BE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4B21040"/>
    <w:multiLevelType w:val="hybridMultilevel"/>
    <w:tmpl w:val="416C4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0A0DF9"/>
    <w:multiLevelType w:val="hybridMultilevel"/>
    <w:tmpl w:val="8020EA9A"/>
    <w:lvl w:ilvl="0" w:tplc="E7ECDF18">
      <w:numFmt w:val="bullet"/>
      <w:lvlText w:val=""/>
      <w:lvlJc w:val="left"/>
      <w:pPr>
        <w:tabs>
          <w:tab w:val="num" w:pos="720"/>
        </w:tabs>
        <w:ind w:left="720" w:hanging="360"/>
      </w:pPr>
      <w:rPr>
        <w:rFonts w:ascii="Symbol" w:eastAsia="Times New Roman" w:hAnsi="Symbol"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226437"/>
    <w:multiLevelType w:val="hybridMultilevel"/>
    <w:tmpl w:val="2CAACC60"/>
    <w:lvl w:ilvl="0" w:tplc="9022DA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16cid:durableId="1772895737">
    <w:abstractNumId w:val="0"/>
  </w:num>
  <w:num w:numId="2" w16cid:durableId="1946450805">
    <w:abstractNumId w:val="1"/>
  </w:num>
  <w:num w:numId="3" w16cid:durableId="1331103691">
    <w:abstractNumId w:val="2"/>
  </w:num>
  <w:num w:numId="4" w16cid:durableId="285044075">
    <w:abstractNumId w:val="3"/>
  </w:num>
  <w:num w:numId="5" w16cid:durableId="142433935">
    <w:abstractNumId w:val="4"/>
  </w:num>
  <w:num w:numId="6" w16cid:durableId="1582835757">
    <w:abstractNumId w:val="5"/>
  </w:num>
  <w:num w:numId="7" w16cid:durableId="1838034157">
    <w:abstractNumId w:val="6"/>
  </w:num>
  <w:num w:numId="8" w16cid:durableId="594018509">
    <w:abstractNumId w:val="7"/>
  </w:num>
  <w:num w:numId="9" w16cid:durableId="1646885231">
    <w:abstractNumId w:val="11"/>
  </w:num>
  <w:num w:numId="10" w16cid:durableId="470901586">
    <w:abstractNumId w:val="22"/>
  </w:num>
  <w:num w:numId="11" w16cid:durableId="358706465">
    <w:abstractNumId w:val="15"/>
  </w:num>
  <w:num w:numId="12" w16cid:durableId="1093669423">
    <w:abstractNumId w:val="25"/>
  </w:num>
  <w:num w:numId="13" w16cid:durableId="247813377">
    <w:abstractNumId w:val="21"/>
  </w:num>
  <w:num w:numId="14" w16cid:durableId="1570768432">
    <w:abstractNumId w:val="18"/>
  </w:num>
  <w:num w:numId="15" w16cid:durableId="1936938919">
    <w:abstractNumId w:val="27"/>
  </w:num>
  <w:num w:numId="16" w16cid:durableId="1295481462">
    <w:abstractNumId w:val="26"/>
  </w:num>
  <w:num w:numId="17" w16cid:durableId="2132816215">
    <w:abstractNumId w:val="28"/>
  </w:num>
  <w:num w:numId="18" w16cid:durableId="1485781873">
    <w:abstractNumId w:val="12"/>
  </w:num>
  <w:num w:numId="19" w16cid:durableId="1245458888">
    <w:abstractNumId w:val="13"/>
  </w:num>
  <w:num w:numId="20" w16cid:durableId="882791594">
    <w:abstractNumId w:val="19"/>
  </w:num>
  <w:num w:numId="21" w16cid:durableId="1018773418">
    <w:abstractNumId w:val="8"/>
  </w:num>
  <w:num w:numId="22" w16cid:durableId="580335902">
    <w:abstractNumId w:val="16"/>
  </w:num>
  <w:num w:numId="23" w16cid:durableId="1846434686">
    <w:abstractNumId w:val="2"/>
  </w:num>
  <w:num w:numId="24" w16cid:durableId="731464659">
    <w:abstractNumId w:val="17"/>
  </w:num>
  <w:num w:numId="25" w16cid:durableId="1316492856">
    <w:abstractNumId w:val="23"/>
  </w:num>
  <w:num w:numId="26" w16cid:durableId="1769962725">
    <w:abstractNumId w:val="10"/>
  </w:num>
  <w:num w:numId="27" w16cid:durableId="78799041">
    <w:abstractNumId w:val="9"/>
  </w:num>
  <w:num w:numId="28" w16cid:durableId="923688740">
    <w:abstractNumId w:val="14"/>
  </w:num>
  <w:num w:numId="29" w16cid:durableId="1921980118">
    <w:abstractNumId w:val="20"/>
  </w:num>
  <w:num w:numId="30" w16cid:durableId="12007805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EF8"/>
    <w:rsid w:val="000058C0"/>
    <w:rsid w:val="00005D1C"/>
    <w:rsid w:val="000177BA"/>
    <w:rsid w:val="00033B8E"/>
    <w:rsid w:val="00035FB1"/>
    <w:rsid w:val="0004592E"/>
    <w:rsid w:val="00045966"/>
    <w:rsid w:val="00054FEE"/>
    <w:rsid w:val="00056640"/>
    <w:rsid w:val="00056B35"/>
    <w:rsid w:val="00062D78"/>
    <w:rsid w:val="00071576"/>
    <w:rsid w:val="00075968"/>
    <w:rsid w:val="00076598"/>
    <w:rsid w:val="00082F92"/>
    <w:rsid w:val="00087289"/>
    <w:rsid w:val="000944D3"/>
    <w:rsid w:val="000A0A77"/>
    <w:rsid w:val="000B3870"/>
    <w:rsid w:val="000B7723"/>
    <w:rsid w:val="000C1718"/>
    <w:rsid w:val="000C2267"/>
    <w:rsid w:val="000C2DFD"/>
    <w:rsid w:val="000C2F46"/>
    <w:rsid w:val="000C444F"/>
    <w:rsid w:val="000C4C03"/>
    <w:rsid w:val="000C54F1"/>
    <w:rsid w:val="000E5766"/>
    <w:rsid w:val="00100777"/>
    <w:rsid w:val="00105BAE"/>
    <w:rsid w:val="001110F3"/>
    <w:rsid w:val="00117148"/>
    <w:rsid w:val="0012360C"/>
    <w:rsid w:val="0012535D"/>
    <w:rsid w:val="00126141"/>
    <w:rsid w:val="00130BC2"/>
    <w:rsid w:val="00131010"/>
    <w:rsid w:val="001315E2"/>
    <w:rsid w:val="0013164F"/>
    <w:rsid w:val="00132FFE"/>
    <w:rsid w:val="00141C85"/>
    <w:rsid w:val="00161EAD"/>
    <w:rsid w:val="00163441"/>
    <w:rsid w:val="00172EA3"/>
    <w:rsid w:val="00176D18"/>
    <w:rsid w:val="00177F91"/>
    <w:rsid w:val="0018350A"/>
    <w:rsid w:val="00190D05"/>
    <w:rsid w:val="001A5EA4"/>
    <w:rsid w:val="001B5BC2"/>
    <w:rsid w:val="001C3D7A"/>
    <w:rsid w:val="001D38A0"/>
    <w:rsid w:val="001E0FA0"/>
    <w:rsid w:val="001F41E2"/>
    <w:rsid w:val="002023B3"/>
    <w:rsid w:val="00202C5C"/>
    <w:rsid w:val="0021310C"/>
    <w:rsid w:val="002203B6"/>
    <w:rsid w:val="00222A92"/>
    <w:rsid w:val="002302D7"/>
    <w:rsid w:val="00230458"/>
    <w:rsid w:val="00240A29"/>
    <w:rsid w:val="002523E7"/>
    <w:rsid w:val="00252C29"/>
    <w:rsid w:val="002660FB"/>
    <w:rsid w:val="002703AB"/>
    <w:rsid w:val="0027539E"/>
    <w:rsid w:val="00286E0D"/>
    <w:rsid w:val="002906B0"/>
    <w:rsid w:val="00292082"/>
    <w:rsid w:val="00293A56"/>
    <w:rsid w:val="00294BFB"/>
    <w:rsid w:val="002A2AC1"/>
    <w:rsid w:val="002A7500"/>
    <w:rsid w:val="002C0BDD"/>
    <w:rsid w:val="002C3A79"/>
    <w:rsid w:val="002D2024"/>
    <w:rsid w:val="002D3813"/>
    <w:rsid w:val="002D5AEC"/>
    <w:rsid w:val="002D709D"/>
    <w:rsid w:val="002E2517"/>
    <w:rsid w:val="002F4311"/>
    <w:rsid w:val="002F5BAA"/>
    <w:rsid w:val="00300BD0"/>
    <w:rsid w:val="00301BA1"/>
    <w:rsid w:val="0030239C"/>
    <w:rsid w:val="003027AB"/>
    <w:rsid w:val="0030782F"/>
    <w:rsid w:val="00316501"/>
    <w:rsid w:val="00316A03"/>
    <w:rsid w:val="00324378"/>
    <w:rsid w:val="003401B6"/>
    <w:rsid w:val="00342DF0"/>
    <w:rsid w:val="00346C30"/>
    <w:rsid w:val="00352EE7"/>
    <w:rsid w:val="0036083C"/>
    <w:rsid w:val="003650C4"/>
    <w:rsid w:val="00366418"/>
    <w:rsid w:val="0037560A"/>
    <w:rsid w:val="00382791"/>
    <w:rsid w:val="00386E59"/>
    <w:rsid w:val="003972D9"/>
    <w:rsid w:val="0039779E"/>
    <w:rsid w:val="003A4100"/>
    <w:rsid w:val="003B18C0"/>
    <w:rsid w:val="003B33D7"/>
    <w:rsid w:val="003B65FB"/>
    <w:rsid w:val="003B6628"/>
    <w:rsid w:val="003B6E23"/>
    <w:rsid w:val="003C30D7"/>
    <w:rsid w:val="003C42C1"/>
    <w:rsid w:val="003C7B0B"/>
    <w:rsid w:val="003D4281"/>
    <w:rsid w:val="003D6211"/>
    <w:rsid w:val="003E5BE4"/>
    <w:rsid w:val="003E7C3D"/>
    <w:rsid w:val="003E7F72"/>
    <w:rsid w:val="003F381A"/>
    <w:rsid w:val="003F47EA"/>
    <w:rsid w:val="00402BD6"/>
    <w:rsid w:val="00403F45"/>
    <w:rsid w:val="0041498F"/>
    <w:rsid w:val="00424E1C"/>
    <w:rsid w:val="00432E7D"/>
    <w:rsid w:val="00434A06"/>
    <w:rsid w:val="00442CD0"/>
    <w:rsid w:val="00461320"/>
    <w:rsid w:val="00464A51"/>
    <w:rsid w:val="004668D1"/>
    <w:rsid w:val="00467496"/>
    <w:rsid w:val="00471033"/>
    <w:rsid w:val="004758CF"/>
    <w:rsid w:val="0048718A"/>
    <w:rsid w:val="00487546"/>
    <w:rsid w:val="004A1264"/>
    <w:rsid w:val="004B2A22"/>
    <w:rsid w:val="004B2BF0"/>
    <w:rsid w:val="004B621A"/>
    <w:rsid w:val="004B704D"/>
    <w:rsid w:val="004C1255"/>
    <w:rsid w:val="004C5DBF"/>
    <w:rsid w:val="004E5F1C"/>
    <w:rsid w:val="004E6187"/>
    <w:rsid w:val="004F0EB2"/>
    <w:rsid w:val="004F162F"/>
    <w:rsid w:val="004F197B"/>
    <w:rsid w:val="004F45C8"/>
    <w:rsid w:val="004F46F5"/>
    <w:rsid w:val="004F48D0"/>
    <w:rsid w:val="004F79A9"/>
    <w:rsid w:val="00502E08"/>
    <w:rsid w:val="005037CD"/>
    <w:rsid w:val="005055EC"/>
    <w:rsid w:val="00510F9F"/>
    <w:rsid w:val="00515DA5"/>
    <w:rsid w:val="00517544"/>
    <w:rsid w:val="0052288C"/>
    <w:rsid w:val="00532087"/>
    <w:rsid w:val="00542600"/>
    <w:rsid w:val="005555A3"/>
    <w:rsid w:val="0056359E"/>
    <w:rsid w:val="00576133"/>
    <w:rsid w:val="005809CD"/>
    <w:rsid w:val="00581451"/>
    <w:rsid w:val="00583073"/>
    <w:rsid w:val="00585940"/>
    <w:rsid w:val="005952CD"/>
    <w:rsid w:val="00596226"/>
    <w:rsid w:val="005A0B19"/>
    <w:rsid w:val="005B5230"/>
    <w:rsid w:val="005B7BDC"/>
    <w:rsid w:val="005D24F1"/>
    <w:rsid w:val="005D5562"/>
    <w:rsid w:val="005E4CE7"/>
    <w:rsid w:val="005F0333"/>
    <w:rsid w:val="005F4B8A"/>
    <w:rsid w:val="00603515"/>
    <w:rsid w:val="00613432"/>
    <w:rsid w:val="006134B1"/>
    <w:rsid w:val="00614BC9"/>
    <w:rsid w:val="00624C85"/>
    <w:rsid w:val="006356EE"/>
    <w:rsid w:val="00635880"/>
    <w:rsid w:val="00642163"/>
    <w:rsid w:val="0064273D"/>
    <w:rsid w:val="00643EFA"/>
    <w:rsid w:val="00646B90"/>
    <w:rsid w:val="006527F6"/>
    <w:rsid w:val="00653A68"/>
    <w:rsid w:val="00665794"/>
    <w:rsid w:val="006660CB"/>
    <w:rsid w:val="00681A5F"/>
    <w:rsid w:val="00685720"/>
    <w:rsid w:val="006953E6"/>
    <w:rsid w:val="006A206E"/>
    <w:rsid w:val="006B21C6"/>
    <w:rsid w:val="006B2A16"/>
    <w:rsid w:val="006C2E1A"/>
    <w:rsid w:val="006D4342"/>
    <w:rsid w:val="006F60B2"/>
    <w:rsid w:val="0073784D"/>
    <w:rsid w:val="00751583"/>
    <w:rsid w:val="00753040"/>
    <w:rsid w:val="00756401"/>
    <w:rsid w:val="007704C6"/>
    <w:rsid w:val="00786DD9"/>
    <w:rsid w:val="00790568"/>
    <w:rsid w:val="0079105A"/>
    <w:rsid w:val="0079437D"/>
    <w:rsid w:val="007B05FB"/>
    <w:rsid w:val="007B1EBA"/>
    <w:rsid w:val="007C17BB"/>
    <w:rsid w:val="007C6D83"/>
    <w:rsid w:val="007E76AA"/>
    <w:rsid w:val="007E7B78"/>
    <w:rsid w:val="007F0798"/>
    <w:rsid w:val="00801665"/>
    <w:rsid w:val="00805E9D"/>
    <w:rsid w:val="00806399"/>
    <w:rsid w:val="00824EC1"/>
    <w:rsid w:val="008278B4"/>
    <w:rsid w:val="00830AE3"/>
    <w:rsid w:val="00832C08"/>
    <w:rsid w:val="00833E6D"/>
    <w:rsid w:val="00835BAA"/>
    <w:rsid w:val="00837771"/>
    <w:rsid w:val="00850DAA"/>
    <w:rsid w:val="00856EF8"/>
    <w:rsid w:val="00862059"/>
    <w:rsid w:val="008743D5"/>
    <w:rsid w:val="00877A55"/>
    <w:rsid w:val="008A2FD6"/>
    <w:rsid w:val="008A5DC0"/>
    <w:rsid w:val="008A68C3"/>
    <w:rsid w:val="008A6D71"/>
    <w:rsid w:val="008A7A81"/>
    <w:rsid w:val="008B747E"/>
    <w:rsid w:val="008B78A6"/>
    <w:rsid w:val="008C7C47"/>
    <w:rsid w:val="008D3968"/>
    <w:rsid w:val="008E1293"/>
    <w:rsid w:val="008E1A9C"/>
    <w:rsid w:val="008F695B"/>
    <w:rsid w:val="008F7F70"/>
    <w:rsid w:val="00905BE5"/>
    <w:rsid w:val="00911E68"/>
    <w:rsid w:val="00915AFD"/>
    <w:rsid w:val="00933209"/>
    <w:rsid w:val="009461A1"/>
    <w:rsid w:val="00950D6A"/>
    <w:rsid w:val="00951C86"/>
    <w:rsid w:val="00955CC4"/>
    <w:rsid w:val="00960F8F"/>
    <w:rsid w:val="00961614"/>
    <w:rsid w:val="0096207B"/>
    <w:rsid w:val="00965FB7"/>
    <w:rsid w:val="009712F4"/>
    <w:rsid w:val="009714AD"/>
    <w:rsid w:val="0097635F"/>
    <w:rsid w:val="00977067"/>
    <w:rsid w:val="00985AC2"/>
    <w:rsid w:val="009861A7"/>
    <w:rsid w:val="00987B9C"/>
    <w:rsid w:val="00996494"/>
    <w:rsid w:val="009A1865"/>
    <w:rsid w:val="009A5181"/>
    <w:rsid w:val="009A78B7"/>
    <w:rsid w:val="009B27EB"/>
    <w:rsid w:val="009B3639"/>
    <w:rsid w:val="009B673C"/>
    <w:rsid w:val="009D0A85"/>
    <w:rsid w:val="009D29E3"/>
    <w:rsid w:val="009D7AC8"/>
    <w:rsid w:val="009E086F"/>
    <w:rsid w:val="009E19F5"/>
    <w:rsid w:val="009E2DFB"/>
    <w:rsid w:val="009E6393"/>
    <w:rsid w:val="00A2451D"/>
    <w:rsid w:val="00A449F7"/>
    <w:rsid w:val="00A524F0"/>
    <w:rsid w:val="00A56ED4"/>
    <w:rsid w:val="00A5789B"/>
    <w:rsid w:val="00A63EE9"/>
    <w:rsid w:val="00A67D24"/>
    <w:rsid w:val="00A76794"/>
    <w:rsid w:val="00A845B0"/>
    <w:rsid w:val="00A94F64"/>
    <w:rsid w:val="00AA4850"/>
    <w:rsid w:val="00AA5456"/>
    <w:rsid w:val="00AB4C34"/>
    <w:rsid w:val="00AB6638"/>
    <w:rsid w:val="00AC15A6"/>
    <w:rsid w:val="00AC2227"/>
    <w:rsid w:val="00AC3932"/>
    <w:rsid w:val="00AC49E0"/>
    <w:rsid w:val="00AD2825"/>
    <w:rsid w:val="00AD69C1"/>
    <w:rsid w:val="00AE294D"/>
    <w:rsid w:val="00AE47D5"/>
    <w:rsid w:val="00AE799E"/>
    <w:rsid w:val="00AF1C49"/>
    <w:rsid w:val="00B064BC"/>
    <w:rsid w:val="00B12716"/>
    <w:rsid w:val="00B162CF"/>
    <w:rsid w:val="00B2145A"/>
    <w:rsid w:val="00B37DAB"/>
    <w:rsid w:val="00B4274B"/>
    <w:rsid w:val="00B437BE"/>
    <w:rsid w:val="00B47B36"/>
    <w:rsid w:val="00B55EF1"/>
    <w:rsid w:val="00B56A04"/>
    <w:rsid w:val="00B61B08"/>
    <w:rsid w:val="00B66AE9"/>
    <w:rsid w:val="00B67C7C"/>
    <w:rsid w:val="00B71899"/>
    <w:rsid w:val="00B73DDB"/>
    <w:rsid w:val="00B87226"/>
    <w:rsid w:val="00B91454"/>
    <w:rsid w:val="00B92B5E"/>
    <w:rsid w:val="00B934EB"/>
    <w:rsid w:val="00B958CF"/>
    <w:rsid w:val="00BA3C0B"/>
    <w:rsid w:val="00BB0C8B"/>
    <w:rsid w:val="00BB4345"/>
    <w:rsid w:val="00BB5F99"/>
    <w:rsid w:val="00BC406F"/>
    <w:rsid w:val="00BC422D"/>
    <w:rsid w:val="00BC4D72"/>
    <w:rsid w:val="00BE4F3A"/>
    <w:rsid w:val="00BE6D14"/>
    <w:rsid w:val="00BF2A3A"/>
    <w:rsid w:val="00BF3DC7"/>
    <w:rsid w:val="00C011E1"/>
    <w:rsid w:val="00C05AB3"/>
    <w:rsid w:val="00C15940"/>
    <w:rsid w:val="00C30075"/>
    <w:rsid w:val="00C4582F"/>
    <w:rsid w:val="00C53BCE"/>
    <w:rsid w:val="00C560D0"/>
    <w:rsid w:val="00C83670"/>
    <w:rsid w:val="00C9210F"/>
    <w:rsid w:val="00CA0DD9"/>
    <w:rsid w:val="00CB71EE"/>
    <w:rsid w:val="00CC123C"/>
    <w:rsid w:val="00CC6F11"/>
    <w:rsid w:val="00CC7703"/>
    <w:rsid w:val="00CD3E41"/>
    <w:rsid w:val="00CD47B9"/>
    <w:rsid w:val="00CD69DE"/>
    <w:rsid w:val="00CD6CE1"/>
    <w:rsid w:val="00CD6D6B"/>
    <w:rsid w:val="00CE6093"/>
    <w:rsid w:val="00CF1F2F"/>
    <w:rsid w:val="00CF3ABF"/>
    <w:rsid w:val="00CF5A96"/>
    <w:rsid w:val="00D018CE"/>
    <w:rsid w:val="00D14876"/>
    <w:rsid w:val="00D1521E"/>
    <w:rsid w:val="00D1660C"/>
    <w:rsid w:val="00D16833"/>
    <w:rsid w:val="00D30085"/>
    <w:rsid w:val="00D30371"/>
    <w:rsid w:val="00D36798"/>
    <w:rsid w:val="00D41CC8"/>
    <w:rsid w:val="00D474CC"/>
    <w:rsid w:val="00D53597"/>
    <w:rsid w:val="00D563C2"/>
    <w:rsid w:val="00D608CA"/>
    <w:rsid w:val="00D703FC"/>
    <w:rsid w:val="00D708ED"/>
    <w:rsid w:val="00D745AB"/>
    <w:rsid w:val="00D750DF"/>
    <w:rsid w:val="00D84938"/>
    <w:rsid w:val="00D87E51"/>
    <w:rsid w:val="00D9170D"/>
    <w:rsid w:val="00D93D5C"/>
    <w:rsid w:val="00DA1F02"/>
    <w:rsid w:val="00DB1634"/>
    <w:rsid w:val="00DB2147"/>
    <w:rsid w:val="00DC04E4"/>
    <w:rsid w:val="00DC6733"/>
    <w:rsid w:val="00DE250C"/>
    <w:rsid w:val="00DF250E"/>
    <w:rsid w:val="00DF361E"/>
    <w:rsid w:val="00DF45B0"/>
    <w:rsid w:val="00DF4ACF"/>
    <w:rsid w:val="00DF6096"/>
    <w:rsid w:val="00E049BF"/>
    <w:rsid w:val="00E062BB"/>
    <w:rsid w:val="00E1050E"/>
    <w:rsid w:val="00E15C95"/>
    <w:rsid w:val="00E25192"/>
    <w:rsid w:val="00E3006E"/>
    <w:rsid w:val="00E32B33"/>
    <w:rsid w:val="00E40D75"/>
    <w:rsid w:val="00E41F04"/>
    <w:rsid w:val="00E44BEE"/>
    <w:rsid w:val="00E47BCE"/>
    <w:rsid w:val="00E50856"/>
    <w:rsid w:val="00E53620"/>
    <w:rsid w:val="00E54A39"/>
    <w:rsid w:val="00E605F6"/>
    <w:rsid w:val="00E672DE"/>
    <w:rsid w:val="00E67AA6"/>
    <w:rsid w:val="00E809FF"/>
    <w:rsid w:val="00E83469"/>
    <w:rsid w:val="00E84380"/>
    <w:rsid w:val="00E87916"/>
    <w:rsid w:val="00E91E12"/>
    <w:rsid w:val="00E94DB6"/>
    <w:rsid w:val="00EA78D3"/>
    <w:rsid w:val="00EC1199"/>
    <w:rsid w:val="00EC314D"/>
    <w:rsid w:val="00EC4E2E"/>
    <w:rsid w:val="00ED090E"/>
    <w:rsid w:val="00ED282A"/>
    <w:rsid w:val="00ED797D"/>
    <w:rsid w:val="00EF491C"/>
    <w:rsid w:val="00EF5642"/>
    <w:rsid w:val="00F01DDA"/>
    <w:rsid w:val="00F042C1"/>
    <w:rsid w:val="00F11383"/>
    <w:rsid w:val="00F30D4B"/>
    <w:rsid w:val="00F34B1C"/>
    <w:rsid w:val="00F42A58"/>
    <w:rsid w:val="00F45046"/>
    <w:rsid w:val="00F8163D"/>
    <w:rsid w:val="00F8185E"/>
    <w:rsid w:val="00F857C3"/>
    <w:rsid w:val="00F93E6A"/>
    <w:rsid w:val="00FA030E"/>
    <w:rsid w:val="00FA274B"/>
    <w:rsid w:val="00FA42AF"/>
    <w:rsid w:val="00FA4E59"/>
    <w:rsid w:val="00FB1314"/>
    <w:rsid w:val="00FD0EF9"/>
    <w:rsid w:val="00FE5D99"/>
    <w:rsid w:val="00FF2633"/>
    <w:rsid w:val="00FF34BB"/>
    <w:rsid w:val="00FF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oNotEmbedSmartTags/>
  <w:decimalSymbol w:val="."/>
  <w:listSeparator w:val=","/>
  <w14:docId w14:val="279DB1F6"/>
  <w15:chartTrackingRefBased/>
  <w15:docId w15:val="{CB97B7E4-1FC6-480A-9503-02CF1575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99"/>
    <w:rPr>
      <w:rFonts w:ascii="Arial" w:hAnsi="Arial" w:cs="Arial"/>
      <w:lang w:eastAsia="ar-SA"/>
    </w:rPr>
  </w:style>
  <w:style w:type="paragraph" w:styleId="Heading1">
    <w:name w:val="heading 1"/>
    <w:basedOn w:val="Normal"/>
    <w:next w:val="Normal"/>
    <w:link w:val="Heading1Char"/>
    <w:qFormat/>
    <w:pPr>
      <w:keepNext/>
      <w:outlineLvl w:val="0"/>
    </w:pPr>
    <w:rPr>
      <w:rFonts w:ascii="Arial (W1)" w:hAnsi="Arial (W1)" w:cs="Arial (W1)"/>
      <w:b/>
      <w:bCs/>
      <w:color w:val="000080"/>
      <w:sz w:val="24"/>
      <w:szCs w:val="24"/>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color w:val="000080"/>
      <w:sz w:val="24"/>
      <w:szCs w:val="24"/>
    </w:rPr>
  </w:style>
  <w:style w:type="paragraph" w:styleId="Heading4">
    <w:name w:val="heading 4"/>
    <w:basedOn w:val="Normal"/>
    <w:next w:val="Normal"/>
    <w:qFormat/>
    <w:pPr>
      <w:keepNext/>
      <w:jc w:val="right"/>
      <w:outlineLvl w:val="3"/>
    </w:pPr>
    <w:rPr>
      <w:b/>
      <w:bCs/>
    </w:rPr>
  </w:style>
  <w:style w:type="paragraph" w:styleId="Heading5">
    <w:name w:val="heading 5"/>
    <w:basedOn w:val="Normal"/>
    <w:next w:val="Normal"/>
    <w:qFormat/>
    <w:pPr>
      <w:spacing w:before="240" w:after="60"/>
      <w:outlineLvl w:val="4"/>
    </w:pPr>
    <w:rPr>
      <w:rFonts w:ascii="Calibri"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Hyperlink">
    <w:name w:val="Hyperlink"/>
    <w:rPr>
      <w:color w:val="0000FF"/>
      <w:u w:val="single"/>
    </w:rPr>
  </w:style>
  <w:style w:type="character" w:styleId="PageNumber">
    <w:name w:val="page number"/>
    <w:basedOn w:val="DefaultParagraphFont"/>
  </w:style>
  <w:style w:type="character" w:customStyle="1" w:styleId="Heading5Char">
    <w:name w:val="Heading 5 Char"/>
    <w:rPr>
      <w:rFonts w:ascii="Calibri" w:eastAsia="Times New Roman" w:hAnsi="Calibri" w:cs="Times New Roman"/>
      <w:b/>
      <w:bCs/>
      <w:i/>
      <w:iCs/>
      <w:sz w:val="26"/>
      <w:szCs w:val="26"/>
    </w:rPr>
  </w:style>
  <w:style w:type="character" w:customStyle="1" w:styleId="QuoteChar">
    <w:name w:val="Quote Char"/>
    <w:rPr>
      <w:rFonts w:ascii="Calibri" w:eastAsia="Calibri" w:hAnsi="Calibri"/>
      <w:i/>
      <w:iCs/>
      <w:color w:val="000000"/>
      <w:sz w:val="22"/>
      <w:szCs w:val="22"/>
      <w:lang w:val="en-US" w:eastAsia="ar-SA" w:bidi="ar-SA"/>
    </w:rPr>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rPr>
      <w:i/>
      <w:iCs/>
      <w:sz w:val="24"/>
      <w:szCs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styleId="BodyText2">
    <w:name w:val="Body Text 2"/>
    <w:basedOn w:val="Normal"/>
    <w:rPr>
      <w:b/>
      <w:bCs/>
    </w:rPr>
  </w:style>
  <w:style w:type="paragraph" w:customStyle="1" w:styleId="Achievement">
    <w:name w:val="Achievement"/>
    <w:basedOn w:val="BodyText"/>
    <w:pPr>
      <w:numPr>
        <w:numId w:val="7"/>
      </w:numPr>
      <w:spacing w:after="60" w:line="220" w:lineRule="atLeast"/>
      <w:ind w:left="0" w:right="-360" w:firstLine="0"/>
    </w:pPr>
    <w:rPr>
      <w:rFonts w:ascii="Verdana" w:hAnsi="Verdana" w:cs="Verdana"/>
      <w:i w:val="0"/>
      <w:iCs w:val="0"/>
      <w:sz w:val="20"/>
      <w:szCs w:val="20"/>
    </w:rPr>
  </w:style>
  <w:style w:type="paragraph" w:styleId="BodyText3">
    <w:name w:val="Body Text 3"/>
    <w:basedOn w:val="Normal"/>
    <w:rPr>
      <w:rFonts w:ascii="Verdana" w:hAnsi="Verdana" w:cs="Verdana"/>
      <w:sz w:val="18"/>
      <w:szCs w:val="18"/>
    </w:rPr>
  </w:style>
  <w:style w:type="paragraph" w:styleId="BodyTextIndent">
    <w:name w:val="Body Text Indent"/>
    <w:basedOn w:val="Normal"/>
    <w:pPr>
      <w:ind w:left="288"/>
    </w:pPr>
    <w:rPr>
      <w:sz w:val="22"/>
      <w:szCs w:val="22"/>
    </w:rPr>
  </w:style>
  <w:style w:type="paragraph" w:styleId="ListBullet">
    <w:name w:val="List Bullet"/>
    <w:basedOn w:val="Normal"/>
    <w:pPr>
      <w:numPr>
        <w:numId w:val="2"/>
      </w:numPr>
      <w:tabs>
        <w:tab w:val="left" w:pos="720"/>
      </w:tabs>
      <w:ind w:left="0" w:hanging="720"/>
    </w:pPr>
  </w:style>
  <w:style w:type="paragraph" w:styleId="E-mailSignature">
    <w:name w:val="E-mail Signature"/>
    <w:basedOn w:val="Normal"/>
  </w:style>
  <w:style w:type="paragraph" w:customStyle="1" w:styleId="CVTechEnvHeader">
    <w:name w:val="CV TechEnvHeader"/>
    <w:basedOn w:val="Normal"/>
    <w:rPr>
      <w:rFonts w:ascii="Helvetica" w:hAnsi="Helvetica" w:cs="Helvetica"/>
      <w:b/>
      <w:bCs/>
      <w:i/>
      <w:iCs/>
    </w:rPr>
  </w:style>
  <w:style w:type="paragraph" w:styleId="DocumentMap">
    <w:name w:val="Document Map"/>
    <w:basedOn w:val="Normal"/>
    <w:pPr>
      <w:shd w:val="clear" w:color="auto" w:fill="000080"/>
    </w:pPr>
    <w:rPr>
      <w:rFonts w:ascii="Tahoma" w:hAnsi="Tahoma" w:cs="Tahoma"/>
    </w:rPr>
  </w:style>
  <w:style w:type="paragraph" w:customStyle="1" w:styleId="WW-PlainText">
    <w:name w:val="WW-Plain Text"/>
    <w:basedOn w:val="Normal"/>
    <w:pPr>
      <w:widowControl w:val="0"/>
      <w:suppressAutoHyphens/>
      <w:overflowPunct w:val="0"/>
      <w:autoSpaceDE w:val="0"/>
      <w:textAlignment w:val="baseline"/>
    </w:pPr>
    <w:rPr>
      <w:rFonts w:ascii="Courier New" w:hAnsi="Courier New" w:cs="Courier New"/>
      <w:color w:val="000000"/>
    </w:rPr>
  </w:style>
  <w:style w:type="paragraph" w:styleId="NormalWeb">
    <w:name w:val="Normal (Web)"/>
    <w:basedOn w:val="Normal"/>
    <w:uiPriority w:val="99"/>
    <w:pPr>
      <w:spacing w:before="100" w:after="100"/>
    </w:pPr>
    <w:rPr>
      <w:rFonts w:cs="Times New Roman"/>
      <w:sz w:val="24"/>
      <w:szCs w:val="24"/>
      <w:lang w:val="da-DK"/>
    </w:rPr>
  </w:style>
  <w:style w:type="paragraph" w:customStyle="1" w:styleId="Cog-bullet">
    <w:name w:val="Cog-bullet"/>
    <w:basedOn w:val="Normal"/>
    <w:pPr>
      <w:keepNext/>
      <w:numPr>
        <w:numId w:val="3"/>
      </w:numPr>
      <w:spacing w:before="60" w:after="60" w:line="260" w:lineRule="atLeast"/>
    </w:pPr>
    <w:rPr>
      <w:rFonts w:cs="Times New Roman"/>
    </w:rPr>
  </w:style>
  <w:style w:type="paragraph" w:customStyle="1" w:styleId="Cog-H3a">
    <w:name w:val="Cog-H3a"/>
    <w:basedOn w:val="Heading3"/>
    <w:pPr>
      <w:spacing w:before="120" w:after="120" w:line="240" w:lineRule="atLeast"/>
    </w:pPr>
    <w:rPr>
      <w:rFonts w:cs="Times New Roman"/>
      <w:bCs w:val="0"/>
      <w:sz w:val="22"/>
      <w:szCs w:val="20"/>
    </w:rPr>
  </w:style>
  <w:style w:type="paragraph" w:customStyle="1" w:styleId="Cog-body">
    <w:name w:val="Cog-body"/>
    <w:basedOn w:val="Normal"/>
    <w:pPr>
      <w:keepNext/>
      <w:spacing w:before="60" w:after="60" w:line="260" w:lineRule="atLeast"/>
      <w:ind w:left="720"/>
      <w:jc w:val="both"/>
    </w:pPr>
    <w:rPr>
      <w:rFonts w:cs="Times New Roman"/>
    </w:rPr>
  </w:style>
  <w:style w:type="paragraph" w:styleId="Quote">
    <w:name w:val="Quote"/>
    <w:basedOn w:val="Normal"/>
    <w:next w:val="Normal"/>
    <w:qFormat/>
    <w:pPr>
      <w:spacing w:after="200" w:line="276" w:lineRule="auto"/>
    </w:pPr>
    <w:rPr>
      <w:rFonts w:ascii="Calibri" w:eastAsia="Calibri" w:hAnsi="Calibri" w:cs="Times New Roman"/>
      <w:i/>
      <w:iCs/>
      <w:color w:val="000000"/>
      <w:sz w:val="22"/>
      <w:szCs w:val="22"/>
    </w:rPr>
  </w:style>
  <w:style w:type="paragraph" w:styleId="ListParagraph">
    <w:name w:val="List Paragraph"/>
    <w:basedOn w:val="Normal"/>
    <w:link w:val="ListParagraphChar"/>
    <w:uiPriority w:val="34"/>
    <w:qFormat/>
    <w:pPr>
      <w:spacing w:after="200" w:line="276" w:lineRule="auto"/>
      <w:ind w:left="720"/>
    </w:pPr>
    <w:rPr>
      <w:rFonts w:ascii="Calibri" w:hAnsi="Calibri" w:cs="Times New Roman"/>
      <w:sz w:val="22"/>
      <w:szCs w:val="22"/>
      <w:lang w:val="en-GB"/>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Indent">
    <w:name w:val="Normal Indent"/>
    <w:basedOn w:val="Normal"/>
    <w:uiPriority w:val="99"/>
    <w:unhideWhenUsed/>
    <w:rsid w:val="004F45C8"/>
    <w:pPr>
      <w:ind w:left="720"/>
      <w:jc w:val="both"/>
    </w:pPr>
    <w:rPr>
      <w:lang w:eastAsia="en-US"/>
    </w:rPr>
  </w:style>
  <w:style w:type="paragraph" w:customStyle="1" w:styleId="Default">
    <w:name w:val="Default"/>
    <w:rsid w:val="00DB1634"/>
    <w:pPr>
      <w:autoSpaceDE w:val="0"/>
      <w:autoSpaceDN w:val="0"/>
      <w:adjustRightInd w:val="0"/>
    </w:pPr>
    <w:rPr>
      <w:color w:val="000000"/>
      <w:sz w:val="24"/>
      <w:szCs w:val="24"/>
    </w:rPr>
  </w:style>
  <w:style w:type="paragraph" w:styleId="PlainText">
    <w:name w:val="Plain Text"/>
    <w:basedOn w:val="Normal"/>
    <w:link w:val="PlainTextChar"/>
    <w:rsid w:val="003B33D7"/>
    <w:rPr>
      <w:rFonts w:ascii="Courier New" w:hAnsi="Courier New" w:cs="Courier New"/>
      <w:lang w:eastAsia="en-US"/>
    </w:rPr>
  </w:style>
  <w:style w:type="character" w:customStyle="1" w:styleId="PlainTextChar">
    <w:name w:val="Plain Text Char"/>
    <w:basedOn w:val="DefaultParagraphFont"/>
    <w:link w:val="PlainText"/>
    <w:rsid w:val="003B33D7"/>
    <w:rPr>
      <w:rFonts w:ascii="Courier New" w:hAnsi="Courier New" w:cs="Courier New"/>
    </w:rPr>
  </w:style>
  <w:style w:type="paragraph" w:styleId="IntenseQuote">
    <w:name w:val="Intense Quote"/>
    <w:basedOn w:val="Normal"/>
    <w:next w:val="Normal"/>
    <w:link w:val="IntenseQuoteChar"/>
    <w:uiPriority w:val="30"/>
    <w:qFormat/>
    <w:rsid w:val="00E67A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7AA6"/>
    <w:rPr>
      <w:rFonts w:ascii="Arial" w:hAnsi="Arial" w:cs="Arial"/>
      <w:i/>
      <w:iCs/>
      <w:color w:val="5B9BD5" w:themeColor="accent1"/>
      <w:lang w:eastAsia="ar-SA"/>
    </w:rPr>
  </w:style>
  <w:style w:type="character" w:customStyle="1" w:styleId="ListParagraphChar">
    <w:name w:val="List Paragraph Char"/>
    <w:link w:val="ListParagraph"/>
    <w:uiPriority w:val="34"/>
    <w:locked/>
    <w:rsid w:val="0021310C"/>
    <w:rPr>
      <w:rFonts w:ascii="Calibri" w:hAnsi="Calibri"/>
      <w:sz w:val="22"/>
      <w:szCs w:val="22"/>
      <w:lang w:val="en-GB" w:eastAsia="ar-SA"/>
    </w:rPr>
  </w:style>
  <w:style w:type="character" w:customStyle="1" w:styleId="Heading1Char">
    <w:name w:val="Heading 1 Char"/>
    <w:basedOn w:val="DefaultParagraphFont"/>
    <w:link w:val="Heading1"/>
    <w:rsid w:val="00965FB7"/>
    <w:rPr>
      <w:rFonts w:ascii="Arial (W1)" w:hAnsi="Arial (W1)" w:cs="Arial (W1)"/>
      <w:b/>
      <w:bCs/>
      <w:color w:val="00008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8488">
      <w:bodyDiv w:val="1"/>
      <w:marLeft w:val="0"/>
      <w:marRight w:val="0"/>
      <w:marTop w:val="0"/>
      <w:marBottom w:val="0"/>
      <w:divBdr>
        <w:top w:val="none" w:sz="0" w:space="0" w:color="auto"/>
        <w:left w:val="none" w:sz="0" w:space="0" w:color="auto"/>
        <w:bottom w:val="none" w:sz="0" w:space="0" w:color="auto"/>
        <w:right w:val="none" w:sz="0" w:space="0" w:color="auto"/>
      </w:divBdr>
    </w:div>
    <w:div w:id="160236937">
      <w:bodyDiv w:val="1"/>
      <w:marLeft w:val="0"/>
      <w:marRight w:val="0"/>
      <w:marTop w:val="0"/>
      <w:marBottom w:val="0"/>
      <w:divBdr>
        <w:top w:val="none" w:sz="0" w:space="0" w:color="auto"/>
        <w:left w:val="none" w:sz="0" w:space="0" w:color="auto"/>
        <w:bottom w:val="none" w:sz="0" w:space="0" w:color="auto"/>
        <w:right w:val="none" w:sz="0" w:space="0" w:color="auto"/>
      </w:divBdr>
    </w:div>
    <w:div w:id="323359733">
      <w:bodyDiv w:val="1"/>
      <w:marLeft w:val="0"/>
      <w:marRight w:val="0"/>
      <w:marTop w:val="0"/>
      <w:marBottom w:val="0"/>
      <w:divBdr>
        <w:top w:val="none" w:sz="0" w:space="0" w:color="auto"/>
        <w:left w:val="none" w:sz="0" w:space="0" w:color="auto"/>
        <w:bottom w:val="none" w:sz="0" w:space="0" w:color="auto"/>
        <w:right w:val="none" w:sz="0" w:space="0" w:color="auto"/>
      </w:divBdr>
      <w:divsChild>
        <w:div w:id="1725983041">
          <w:marLeft w:val="446"/>
          <w:marRight w:val="0"/>
          <w:marTop w:val="0"/>
          <w:marBottom w:val="0"/>
          <w:divBdr>
            <w:top w:val="none" w:sz="0" w:space="0" w:color="auto"/>
            <w:left w:val="none" w:sz="0" w:space="0" w:color="auto"/>
            <w:bottom w:val="none" w:sz="0" w:space="0" w:color="auto"/>
            <w:right w:val="none" w:sz="0" w:space="0" w:color="auto"/>
          </w:divBdr>
        </w:div>
      </w:divsChild>
    </w:div>
    <w:div w:id="371075238">
      <w:bodyDiv w:val="1"/>
      <w:marLeft w:val="0"/>
      <w:marRight w:val="0"/>
      <w:marTop w:val="0"/>
      <w:marBottom w:val="0"/>
      <w:divBdr>
        <w:top w:val="none" w:sz="0" w:space="0" w:color="auto"/>
        <w:left w:val="none" w:sz="0" w:space="0" w:color="auto"/>
        <w:bottom w:val="none" w:sz="0" w:space="0" w:color="auto"/>
        <w:right w:val="none" w:sz="0" w:space="0" w:color="auto"/>
      </w:divBdr>
    </w:div>
    <w:div w:id="388967039">
      <w:bodyDiv w:val="1"/>
      <w:marLeft w:val="0"/>
      <w:marRight w:val="0"/>
      <w:marTop w:val="0"/>
      <w:marBottom w:val="0"/>
      <w:divBdr>
        <w:top w:val="none" w:sz="0" w:space="0" w:color="auto"/>
        <w:left w:val="none" w:sz="0" w:space="0" w:color="auto"/>
        <w:bottom w:val="none" w:sz="0" w:space="0" w:color="auto"/>
        <w:right w:val="none" w:sz="0" w:space="0" w:color="auto"/>
      </w:divBdr>
      <w:divsChild>
        <w:div w:id="1165172862">
          <w:marLeft w:val="274"/>
          <w:marRight w:val="0"/>
          <w:marTop w:val="65"/>
          <w:marBottom w:val="0"/>
          <w:divBdr>
            <w:top w:val="none" w:sz="0" w:space="0" w:color="auto"/>
            <w:left w:val="none" w:sz="0" w:space="0" w:color="auto"/>
            <w:bottom w:val="none" w:sz="0" w:space="0" w:color="auto"/>
            <w:right w:val="none" w:sz="0" w:space="0" w:color="auto"/>
          </w:divBdr>
        </w:div>
      </w:divsChild>
    </w:div>
    <w:div w:id="417990851">
      <w:bodyDiv w:val="1"/>
      <w:marLeft w:val="0"/>
      <w:marRight w:val="0"/>
      <w:marTop w:val="0"/>
      <w:marBottom w:val="0"/>
      <w:divBdr>
        <w:top w:val="none" w:sz="0" w:space="0" w:color="auto"/>
        <w:left w:val="none" w:sz="0" w:space="0" w:color="auto"/>
        <w:bottom w:val="none" w:sz="0" w:space="0" w:color="auto"/>
        <w:right w:val="none" w:sz="0" w:space="0" w:color="auto"/>
      </w:divBdr>
      <w:divsChild>
        <w:div w:id="726877458">
          <w:marLeft w:val="446"/>
          <w:marRight w:val="0"/>
          <w:marTop w:val="0"/>
          <w:marBottom w:val="0"/>
          <w:divBdr>
            <w:top w:val="none" w:sz="0" w:space="0" w:color="auto"/>
            <w:left w:val="none" w:sz="0" w:space="0" w:color="auto"/>
            <w:bottom w:val="none" w:sz="0" w:space="0" w:color="auto"/>
            <w:right w:val="none" w:sz="0" w:space="0" w:color="auto"/>
          </w:divBdr>
        </w:div>
        <w:div w:id="401366549">
          <w:marLeft w:val="446"/>
          <w:marRight w:val="0"/>
          <w:marTop w:val="0"/>
          <w:marBottom w:val="0"/>
          <w:divBdr>
            <w:top w:val="none" w:sz="0" w:space="0" w:color="auto"/>
            <w:left w:val="none" w:sz="0" w:space="0" w:color="auto"/>
            <w:bottom w:val="none" w:sz="0" w:space="0" w:color="auto"/>
            <w:right w:val="none" w:sz="0" w:space="0" w:color="auto"/>
          </w:divBdr>
        </w:div>
        <w:div w:id="615719366">
          <w:marLeft w:val="446"/>
          <w:marRight w:val="0"/>
          <w:marTop w:val="0"/>
          <w:marBottom w:val="0"/>
          <w:divBdr>
            <w:top w:val="none" w:sz="0" w:space="0" w:color="auto"/>
            <w:left w:val="none" w:sz="0" w:space="0" w:color="auto"/>
            <w:bottom w:val="none" w:sz="0" w:space="0" w:color="auto"/>
            <w:right w:val="none" w:sz="0" w:space="0" w:color="auto"/>
          </w:divBdr>
        </w:div>
        <w:div w:id="1335570565">
          <w:marLeft w:val="446"/>
          <w:marRight w:val="0"/>
          <w:marTop w:val="0"/>
          <w:marBottom w:val="0"/>
          <w:divBdr>
            <w:top w:val="none" w:sz="0" w:space="0" w:color="auto"/>
            <w:left w:val="none" w:sz="0" w:space="0" w:color="auto"/>
            <w:bottom w:val="none" w:sz="0" w:space="0" w:color="auto"/>
            <w:right w:val="none" w:sz="0" w:space="0" w:color="auto"/>
          </w:divBdr>
        </w:div>
        <w:div w:id="1760449046">
          <w:marLeft w:val="446"/>
          <w:marRight w:val="0"/>
          <w:marTop w:val="0"/>
          <w:marBottom w:val="0"/>
          <w:divBdr>
            <w:top w:val="none" w:sz="0" w:space="0" w:color="auto"/>
            <w:left w:val="none" w:sz="0" w:space="0" w:color="auto"/>
            <w:bottom w:val="none" w:sz="0" w:space="0" w:color="auto"/>
            <w:right w:val="none" w:sz="0" w:space="0" w:color="auto"/>
          </w:divBdr>
        </w:div>
        <w:div w:id="1863127989">
          <w:marLeft w:val="446"/>
          <w:marRight w:val="0"/>
          <w:marTop w:val="0"/>
          <w:marBottom w:val="0"/>
          <w:divBdr>
            <w:top w:val="none" w:sz="0" w:space="0" w:color="auto"/>
            <w:left w:val="none" w:sz="0" w:space="0" w:color="auto"/>
            <w:bottom w:val="none" w:sz="0" w:space="0" w:color="auto"/>
            <w:right w:val="none" w:sz="0" w:space="0" w:color="auto"/>
          </w:divBdr>
        </w:div>
        <w:div w:id="1596398162">
          <w:marLeft w:val="446"/>
          <w:marRight w:val="0"/>
          <w:marTop w:val="0"/>
          <w:marBottom w:val="0"/>
          <w:divBdr>
            <w:top w:val="none" w:sz="0" w:space="0" w:color="auto"/>
            <w:left w:val="none" w:sz="0" w:space="0" w:color="auto"/>
            <w:bottom w:val="none" w:sz="0" w:space="0" w:color="auto"/>
            <w:right w:val="none" w:sz="0" w:space="0" w:color="auto"/>
          </w:divBdr>
        </w:div>
        <w:div w:id="1435514068">
          <w:marLeft w:val="446"/>
          <w:marRight w:val="0"/>
          <w:marTop w:val="0"/>
          <w:marBottom w:val="0"/>
          <w:divBdr>
            <w:top w:val="none" w:sz="0" w:space="0" w:color="auto"/>
            <w:left w:val="none" w:sz="0" w:space="0" w:color="auto"/>
            <w:bottom w:val="none" w:sz="0" w:space="0" w:color="auto"/>
            <w:right w:val="none" w:sz="0" w:space="0" w:color="auto"/>
          </w:divBdr>
        </w:div>
        <w:div w:id="1750031760">
          <w:marLeft w:val="446"/>
          <w:marRight w:val="0"/>
          <w:marTop w:val="0"/>
          <w:marBottom w:val="0"/>
          <w:divBdr>
            <w:top w:val="none" w:sz="0" w:space="0" w:color="auto"/>
            <w:left w:val="none" w:sz="0" w:space="0" w:color="auto"/>
            <w:bottom w:val="none" w:sz="0" w:space="0" w:color="auto"/>
            <w:right w:val="none" w:sz="0" w:space="0" w:color="auto"/>
          </w:divBdr>
        </w:div>
        <w:div w:id="135531535">
          <w:marLeft w:val="446"/>
          <w:marRight w:val="0"/>
          <w:marTop w:val="0"/>
          <w:marBottom w:val="0"/>
          <w:divBdr>
            <w:top w:val="none" w:sz="0" w:space="0" w:color="auto"/>
            <w:left w:val="none" w:sz="0" w:space="0" w:color="auto"/>
            <w:bottom w:val="none" w:sz="0" w:space="0" w:color="auto"/>
            <w:right w:val="none" w:sz="0" w:space="0" w:color="auto"/>
          </w:divBdr>
        </w:div>
        <w:div w:id="205533892">
          <w:marLeft w:val="446"/>
          <w:marRight w:val="0"/>
          <w:marTop w:val="0"/>
          <w:marBottom w:val="0"/>
          <w:divBdr>
            <w:top w:val="none" w:sz="0" w:space="0" w:color="auto"/>
            <w:left w:val="none" w:sz="0" w:space="0" w:color="auto"/>
            <w:bottom w:val="none" w:sz="0" w:space="0" w:color="auto"/>
            <w:right w:val="none" w:sz="0" w:space="0" w:color="auto"/>
          </w:divBdr>
        </w:div>
      </w:divsChild>
    </w:div>
    <w:div w:id="589971833">
      <w:bodyDiv w:val="1"/>
      <w:marLeft w:val="0"/>
      <w:marRight w:val="0"/>
      <w:marTop w:val="0"/>
      <w:marBottom w:val="0"/>
      <w:divBdr>
        <w:top w:val="none" w:sz="0" w:space="0" w:color="auto"/>
        <w:left w:val="none" w:sz="0" w:space="0" w:color="auto"/>
        <w:bottom w:val="none" w:sz="0" w:space="0" w:color="auto"/>
        <w:right w:val="none" w:sz="0" w:space="0" w:color="auto"/>
      </w:divBdr>
    </w:div>
    <w:div w:id="618952956">
      <w:bodyDiv w:val="1"/>
      <w:marLeft w:val="0"/>
      <w:marRight w:val="0"/>
      <w:marTop w:val="0"/>
      <w:marBottom w:val="0"/>
      <w:divBdr>
        <w:top w:val="none" w:sz="0" w:space="0" w:color="auto"/>
        <w:left w:val="none" w:sz="0" w:space="0" w:color="auto"/>
        <w:bottom w:val="none" w:sz="0" w:space="0" w:color="auto"/>
        <w:right w:val="none" w:sz="0" w:space="0" w:color="auto"/>
      </w:divBdr>
    </w:div>
    <w:div w:id="632952726">
      <w:bodyDiv w:val="1"/>
      <w:marLeft w:val="0"/>
      <w:marRight w:val="0"/>
      <w:marTop w:val="0"/>
      <w:marBottom w:val="0"/>
      <w:divBdr>
        <w:top w:val="none" w:sz="0" w:space="0" w:color="auto"/>
        <w:left w:val="none" w:sz="0" w:space="0" w:color="auto"/>
        <w:bottom w:val="none" w:sz="0" w:space="0" w:color="auto"/>
        <w:right w:val="none" w:sz="0" w:space="0" w:color="auto"/>
      </w:divBdr>
      <w:divsChild>
        <w:div w:id="2134055495">
          <w:marLeft w:val="446"/>
          <w:marRight w:val="0"/>
          <w:marTop w:val="0"/>
          <w:marBottom w:val="0"/>
          <w:divBdr>
            <w:top w:val="none" w:sz="0" w:space="0" w:color="auto"/>
            <w:left w:val="none" w:sz="0" w:space="0" w:color="auto"/>
            <w:bottom w:val="none" w:sz="0" w:space="0" w:color="auto"/>
            <w:right w:val="none" w:sz="0" w:space="0" w:color="auto"/>
          </w:divBdr>
        </w:div>
      </w:divsChild>
    </w:div>
    <w:div w:id="739058242">
      <w:bodyDiv w:val="1"/>
      <w:marLeft w:val="0"/>
      <w:marRight w:val="0"/>
      <w:marTop w:val="0"/>
      <w:marBottom w:val="0"/>
      <w:divBdr>
        <w:top w:val="none" w:sz="0" w:space="0" w:color="auto"/>
        <w:left w:val="none" w:sz="0" w:space="0" w:color="auto"/>
        <w:bottom w:val="none" w:sz="0" w:space="0" w:color="auto"/>
        <w:right w:val="none" w:sz="0" w:space="0" w:color="auto"/>
      </w:divBdr>
      <w:divsChild>
        <w:div w:id="309096909">
          <w:marLeft w:val="274"/>
          <w:marRight w:val="0"/>
          <w:marTop w:val="0"/>
          <w:marBottom w:val="0"/>
          <w:divBdr>
            <w:top w:val="none" w:sz="0" w:space="0" w:color="auto"/>
            <w:left w:val="none" w:sz="0" w:space="0" w:color="auto"/>
            <w:bottom w:val="none" w:sz="0" w:space="0" w:color="auto"/>
            <w:right w:val="none" w:sz="0" w:space="0" w:color="auto"/>
          </w:divBdr>
        </w:div>
        <w:div w:id="1051658840">
          <w:marLeft w:val="274"/>
          <w:marRight w:val="0"/>
          <w:marTop w:val="0"/>
          <w:marBottom w:val="0"/>
          <w:divBdr>
            <w:top w:val="none" w:sz="0" w:space="0" w:color="auto"/>
            <w:left w:val="none" w:sz="0" w:space="0" w:color="auto"/>
            <w:bottom w:val="none" w:sz="0" w:space="0" w:color="auto"/>
            <w:right w:val="none" w:sz="0" w:space="0" w:color="auto"/>
          </w:divBdr>
        </w:div>
        <w:div w:id="1911771127">
          <w:marLeft w:val="274"/>
          <w:marRight w:val="0"/>
          <w:marTop w:val="0"/>
          <w:marBottom w:val="0"/>
          <w:divBdr>
            <w:top w:val="none" w:sz="0" w:space="0" w:color="auto"/>
            <w:left w:val="none" w:sz="0" w:space="0" w:color="auto"/>
            <w:bottom w:val="none" w:sz="0" w:space="0" w:color="auto"/>
            <w:right w:val="none" w:sz="0" w:space="0" w:color="auto"/>
          </w:divBdr>
        </w:div>
        <w:div w:id="1515076947">
          <w:marLeft w:val="274"/>
          <w:marRight w:val="0"/>
          <w:marTop w:val="0"/>
          <w:marBottom w:val="0"/>
          <w:divBdr>
            <w:top w:val="none" w:sz="0" w:space="0" w:color="auto"/>
            <w:left w:val="none" w:sz="0" w:space="0" w:color="auto"/>
            <w:bottom w:val="none" w:sz="0" w:space="0" w:color="auto"/>
            <w:right w:val="none" w:sz="0" w:space="0" w:color="auto"/>
          </w:divBdr>
        </w:div>
      </w:divsChild>
    </w:div>
    <w:div w:id="828522136">
      <w:bodyDiv w:val="1"/>
      <w:marLeft w:val="0"/>
      <w:marRight w:val="0"/>
      <w:marTop w:val="0"/>
      <w:marBottom w:val="0"/>
      <w:divBdr>
        <w:top w:val="none" w:sz="0" w:space="0" w:color="auto"/>
        <w:left w:val="none" w:sz="0" w:space="0" w:color="auto"/>
        <w:bottom w:val="none" w:sz="0" w:space="0" w:color="auto"/>
        <w:right w:val="none" w:sz="0" w:space="0" w:color="auto"/>
      </w:divBdr>
    </w:div>
    <w:div w:id="847523281">
      <w:bodyDiv w:val="1"/>
      <w:marLeft w:val="0"/>
      <w:marRight w:val="0"/>
      <w:marTop w:val="0"/>
      <w:marBottom w:val="0"/>
      <w:divBdr>
        <w:top w:val="none" w:sz="0" w:space="0" w:color="auto"/>
        <w:left w:val="none" w:sz="0" w:space="0" w:color="auto"/>
        <w:bottom w:val="none" w:sz="0" w:space="0" w:color="auto"/>
        <w:right w:val="none" w:sz="0" w:space="0" w:color="auto"/>
      </w:divBdr>
    </w:div>
    <w:div w:id="853032254">
      <w:bodyDiv w:val="1"/>
      <w:marLeft w:val="0"/>
      <w:marRight w:val="0"/>
      <w:marTop w:val="0"/>
      <w:marBottom w:val="0"/>
      <w:divBdr>
        <w:top w:val="none" w:sz="0" w:space="0" w:color="auto"/>
        <w:left w:val="none" w:sz="0" w:space="0" w:color="auto"/>
        <w:bottom w:val="none" w:sz="0" w:space="0" w:color="auto"/>
        <w:right w:val="none" w:sz="0" w:space="0" w:color="auto"/>
      </w:divBdr>
    </w:div>
    <w:div w:id="884373987">
      <w:bodyDiv w:val="1"/>
      <w:marLeft w:val="0"/>
      <w:marRight w:val="0"/>
      <w:marTop w:val="0"/>
      <w:marBottom w:val="0"/>
      <w:divBdr>
        <w:top w:val="none" w:sz="0" w:space="0" w:color="auto"/>
        <w:left w:val="none" w:sz="0" w:space="0" w:color="auto"/>
        <w:bottom w:val="none" w:sz="0" w:space="0" w:color="auto"/>
        <w:right w:val="none" w:sz="0" w:space="0" w:color="auto"/>
      </w:divBdr>
      <w:divsChild>
        <w:div w:id="77096156">
          <w:marLeft w:val="274"/>
          <w:marRight w:val="0"/>
          <w:marTop w:val="0"/>
          <w:marBottom w:val="0"/>
          <w:divBdr>
            <w:top w:val="none" w:sz="0" w:space="0" w:color="auto"/>
            <w:left w:val="none" w:sz="0" w:space="0" w:color="auto"/>
            <w:bottom w:val="none" w:sz="0" w:space="0" w:color="auto"/>
            <w:right w:val="none" w:sz="0" w:space="0" w:color="auto"/>
          </w:divBdr>
        </w:div>
        <w:div w:id="1361200495">
          <w:marLeft w:val="274"/>
          <w:marRight w:val="0"/>
          <w:marTop w:val="0"/>
          <w:marBottom w:val="0"/>
          <w:divBdr>
            <w:top w:val="none" w:sz="0" w:space="0" w:color="auto"/>
            <w:left w:val="none" w:sz="0" w:space="0" w:color="auto"/>
            <w:bottom w:val="none" w:sz="0" w:space="0" w:color="auto"/>
            <w:right w:val="none" w:sz="0" w:space="0" w:color="auto"/>
          </w:divBdr>
        </w:div>
        <w:div w:id="586888504">
          <w:marLeft w:val="274"/>
          <w:marRight w:val="0"/>
          <w:marTop w:val="0"/>
          <w:marBottom w:val="0"/>
          <w:divBdr>
            <w:top w:val="none" w:sz="0" w:space="0" w:color="auto"/>
            <w:left w:val="none" w:sz="0" w:space="0" w:color="auto"/>
            <w:bottom w:val="none" w:sz="0" w:space="0" w:color="auto"/>
            <w:right w:val="none" w:sz="0" w:space="0" w:color="auto"/>
          </w:divBdr>
        </w:div>
      </w:divsChild>
    </w:div>
    <w:div w:id="890578823">
      <w:bodyDiv w:val="1"/>
      <w:marLeft w:val="0"/>
      <w:marRight w:val="0"/>
      <w:marTop w:val="0"/>
      <w:marBottom w:val="0"/>
      <w:divBdr>
        <w:top w:val="none" w:sz="0" w:space="0" w:color="auto"/>
        <w:left w:val="none" w:sz="0" w:space="0" w:color="auto"/>
        <w:bottom w:val="none" w:sz="0" w:space="0" w:color="auto"/>
        <w:right w:val="none" w:sz="0" w:space="0" w:color="auto"/>
      </w:divBdr>
      <w:divsChild>
        <w:div w:id="1770201082">
          <w:marLeft w:val="994"/>
          <w:marRight w:val="0"/>
          <w:marTop w:val="0"/>
          <w:marBottom w:val="0"/>
          <w:divBdr>
            <w:top w:val="none" w:sz="0" w:space="0" w:color="auto"/>
            <w:left w:val="none" w:sz="0" w:space="0" w:color="auto"/>
            <w:bottom w:val="none" w:sz="0" w:space="0" w:color="auto"/>
            <w:right w:val="none" w:sz="0" w:space="0" w:color="auto"/>
          </w:divBdr>
        </w:div>
        <w:div w:id="1678996908">
          <w:marLeft w:val="994"/>
          <w:marRight w:val="0"/>
          <w:marTop w:val="0"/>
          <w:marBottom w:val="0"/>
          <w:divBdr>
            <w:top w:val="none" w:sz="0" w:space="0" w:color="auto"/>
            <w:left w:val="none" w:sz="0" w:space="0" w:color="auto"/>
            <w:bottom w:val="none" w:sz="0" w:space="0" w:color="auto"/>
            <w:right w:val="none" w:sz="0" w:space="0" w:color="auto"/>
          </w:divBdr>
        </w:div>
        <w:div w:id="38165133">
          <w:marLeft w:val="994"/>
          <w:marRight w:val="0"/>
          <w:marTop w:val="0"/>
          <w:marBottom w:val="0"/>
          <w:divBdr>
            <w:top w:val="none" w:sz="0" w:space="0" w:color="auto"/>
            <w:left w:val="none" w:sz="0" w:space="0" w:color="auto"/>
            <w:bottom w:val="none" w:sz="0" w:space="0" w:color="auto"/>
            <w:right w:val="none" w:sz="0" w:space="0" w:color="auto"/>
          </w:divBdr>
        </w:div>
        <w:div w:id="588736376">
          <w:marLeft w:val="994"/>
          <w:marRight w:val="0"/>
          <w:marTop w:val="0"/>
          <w:marBottom w:val="0"/>
          <w:divBdr>
            <w:top w:val="none" w:sz="0" w:space="0" w:color="auto"/>
            <w:left w:val="none" w:sz="0" w:space="0" w:color="auto"/>
            <w:bottom w:val="none" w:sz="0" w:space="0" w:color="auto"/>
            <w:right w:val="none" w:sz="0" w:space="0" w:color="auto"/>
          </w:divBdr>
        </w:div>
        <w:div w:id="1110860108">
          <w:marLeft w:val="994"/>
          <w:marRight w:val="0"/>
          <w:marTop w:val="0"/>
          <w:marBottom w:val="0"/>
          <w:divBdr>
            <w:top w:val="none" w:sz="0" w:space="0" w:color="auto"/>
            <w:left w:val="none" w:sz="0" w:space="0" w:color="auto"/>
            <w:bottom w:val="none" w:sz="0" w:space="0" w:color="auto"/>
            <w:right w:val="none" w:sz="0" w:space="0" w:color="auto"/>
          </w:divBdr>
        </w:div>
        <w:div w:id="1277953547">
          <w:marLeft w:val="994"/>
          <w:marRight w:val="0"/>
          <w:marTop w:val="0"/>
          <w:marBottom w:val="0"/>
          <w:divBdr>
            <w:top w:val="none" w:sz="0" w:space="0" w:color="auto"/>
            <w:left w:val="none" w:sz="0" w:space="0" w:color="auto"/>
            <w:bottom w:val="none" w:sz="0" w:space="0" w:color="auto"/>
            <w:right w:val="none" w:sz="0" w:space="0" w:color="auto"/>
          </w:divBdr>
        </w:div>
        <w:div w:id="1578595097">
          <w:marLeft w:val="994"/>
          <w:marRight w:val="0"/>
          <w:marTop w:val="0"/>
          <w:marBottom w:val="0"/>
          <w:divBdr>
            <w:top w:val="none" w:sz="0" w:space="0" w:color="auto"/>
            <w:left w:val="none" w:sz="0" w:space="0" w:color="auto"/>
            <w:bottom w:val="none" w:sz="0" w:space="0" w:color="auto"/>
            <w:right w:val="none" w:sz="0" w:space="0" w:color="auto"/>
          </w:divBdr>
        </w:div>
      </w:divsChild>
    </w:div>
    <w:div w:id="941650400">
      <w:bodyDiv w:val="1"/>
      <w:marLeft w:val="0"/>
      <w:marRight w:val="0"/>
      <w:marTop w:val="0"/>
      <w:marBottom w:val="0"/>
      <w:divBdr>
        <w:top w:val="none" w:sz="0" w:space="0" w:color="auto"/>
        <w:left w:val="none" w:sz="0" w:space="0" w:color="auto"/>
        <w:bottom w:val="none" w:sz="0" w:space="0" w:color="auto"/>
        <w:right w:val="none" w:sz="0" w:space="0" w:color="auto"/>
      </w:divBdr>
    </w:div>
    <w:div w:id="1099328941">
      <w:bodyDiv w:val="1"/>
      <w:marLeft w:val="0"/>
      <w:marRight w:val="0"/>
      <w:marTop w:val="0"/>
      <w:marBottom w:val="0"/>
      <w:divBdr>
        <w:top w:val="none" w:sz="0" w:space="0" w:color="auto"/>
        <w:left w:val="none" w:sz="0" w:space="0" w:color="auto"/>
        <w:bottom w:val="none" w:sz="0" w:space="0" w:color="auto"/>
        <w:right w:val="none" w:sz="0" w:space="0" w:color="auto"/>
      </w:divBdr>
    </w:div>
    <w:div w:id="1117066452">
      <w:bodyDiv w:val="1"/>
      <w:marLeft w:val="0"/>
      <w:marRight w:val="0"/>
      <w:marTop w:val="0"/>
      <w:marBottom w:val="0"/>
      <w:divBdr>
        <w:top w:val="none" w:sz="0" w:space="0" w:color="auto"/>
        <w:left w:val="none" w:sz="0" w:space="0" w:color="auto"/>
        <w:bottom w:val="none" w:sz="0" w:space="0" w:color="auto"/>
        <w:right w:val="none" w:sz="0" w:space="0" w:color="auto"/>
      </w:divBdr>
    </w:div>
    <w:div w:id="1169832716">
      <w:bodyDiv w:val="1"/>
      <w:marLeft w:val="0"/>
      <w:marRight w:val="0"/>
      <w:marTop w:val="0"/>
      <w:marBottom w:val="0"/>
      <w:divBdr>
        <w:top w:val="none" w:sz="0" w:space="0" w:color="auto"/>
        <w:left w:val="none" w:sz="0" w:space="0" w:color="auto"/>
        <w:bottom w:val="none" w:sz="0" w:space="0" w:color="auto"/>
        <w:right w:val="none" w:sz="0" w:space="0" w:color="auto"/>
      </w:divBdr>
      <w:divsChild>
        <w:div w:id="63455249">
          <w:marLeft w:val="994"/>
          <w:marRight w:val="0"/>
          <w:marTop w:val="60"/>
          <w:marBottom w:val="0"/>
          <w:divBdr>
            <w:top w:val="none" w:sz="0" w:space="0" w:color="auto"/>
            <w:left w:val="none" w:sz="0" w:space="0" w:color="auto"/>
            <w:bottom w:val="none" w:sz="0" w:space="0" w:color="auto"/>
            <w:right w:val="none" w:sz="0" w:space="0" w:color="auto"/>
          </w:divBdr>
        </w:div>
        <w:div w:id="431707082">
          <w:marLeft w:val="994"/>
          <w:marRight w:val="0"/>
          <w:marTop w:val="60"/>
          <w:marBottom w:val="0"/>
          <w:divBdr>
            <w:top w:val="none" w:sz="0" w:space="0" w:color="auto"/>
            <w:left w:val="none" w:sz="0" w:space="0" w:color="auto"/>
            <w:bottom w:val="none" w:sz="0" w:space="0" w:color="auto"/>
            <w:right w:val="none" w:sz="0" w:space="0" w:color="auto"/>
          </w:divBdr>
        </w:div>
        <w:div w:id="1788546561">
          <w:marLeft w:val="994"/>
          <w:marRight w:val="0"/>
          <w:marTop w:val="0"/>
          <w:marBottom w:val="0"/>
          <w:divBdr>
            <w:top w:val="none" w:sz="0" w:space="0" w:color="auto"/>
            <w:left w:val="none" w:sz="0" w:space="0" w:color="auto"/>
            <w:bottom w:val="none" w:sz="0" w:space="0" w:color="auto"/>
            <w:right w:val="none" w:sz="0" w:space="0" w:color="auto"/>
          </w:divBdr>
        </w:div>
        <w:div w:id="468476805">
          <w:marLeft w:val="994"/>
          <w:marRight w:val="0"/>
          <w:marTop w:val="0"/>
          <w:marBottom w:val="0"/>
          <w:divBdr>
            <w:top w:val="none" w:sz="0" w:space="0" w:color="auto"/>
            <w:left w:val="none" w:sz="0" w:space="0" w:color="auto"/>
            <w:bottom w:val="none" w:sz="0" w:space="0" w:color="auto"/>
            <w:right w:val="none" w:sz="0" w:space="0" w:color="auto"/>
          </w:divBdr>
        </w:div>
        <w:div w:id="784541282">
          <w:marLeft w:val="994"/>
          <w:marRight w:val="0"/>
          <w:marTop w:val="0"/>
          <w:marBottom w:val="0"/>
          <w:divBdr>
            <w:top w:val="none" w:sz="0" w:space="0" w:color="auto"/>
            <w:left w:val="none" w:sz="0" w:space="0" w:color="auto"/>
            <w:bottom w:val="none" w:sz="0" w:space="0" w:color="auto"/>
            <w:right w:val="none" w:sz="0" w:space="0" w:color="auto"/>
          </w:divBdr>
        </w:div>
        <w:div w:id="379398286">
          <w:marLeft w:val="994"/>
          <w:marRight w:val="0"/>
          <w:marTop w:val="60"/>
          <w:marBottom w:val="0"/>
          <w:divBdr>
            <w:top w:val="none" w:sz="0" w:space="0" w:color="auto"/>
            <w:left w:val="none" w:sz="0" w:space="0" w:color="auto"/>
            <w:bottom w:val="none" w:sz="0" w:space="0" w:color="auto"/>
            <w:right w:val="none" w:sz="0" w:space="0" w:color="auto"/>
          </w:divBdr>
        </w:div>
        <w:div w:id="940910997">
          <w:marLeft w:val="994"/>
          <w:marRight w:val="0"/>
          <w:marTop w:val="60"/>
          <w:marBottom w:val="0"/>
          <w:divBdr>
            <w:top w:val="none" w:sz="0" w:space="0" w:color="auto"/>
            <w:left w:val="none" w:sz="0" w:space="0" w:color="auto"/>
            <w:bottom w:val="none" w:sz="0" w:space="0" w:color="auto"/>
            <w:right w:val="none" w:sz="0" w:space="0" w:color="auto"/>
          </w:divBdr>
        </w:div>
        <w:div w:id="1298418623">
          <w:marLeft w:val="994"/>
          <w:marRight w:val="0"/>
          <w:marTop w:val="60"/>
          <w:marBottom w:val="0"/>
          <w:divBdr>
            <w:top w:val="none" w:sz="0" w:space="0" w:color="auto"/>
            <w:left w:val="none" w:sz="0" w:space="0" w:color="auto"/>
            <w:bottom w:val="none" w:sz="0" w:space="0" w:color="auto"/>
            <w:right w:val="none" w:sz="0" w:space="0" w:color="auto"/>
          </w:divBdr>
        </w:div>
        <w:div w:id="18481481">
          <w:marLeft w:val="994"/>
          <w:marRight w:val="0"/>
          <w:marTop w:val="60"/>
          <w:marBottom w:val="0"/>
          <w:divBdr>
            <w:top w:val="none" w:sz="0" w:space="0" w:color="auto"/>
            <w:left w:val="none" w:sz="0" w:space="0" w:color="auto"/>
            <w:bottom w:val="none" w:sz="0" w:space="0" w:color="auto"/>
            <w:right w:val="none" w:sz="0" w:space="0" w:color="auto"/>
          </w:divBdr>
        </w:div>
      </w:divsChild>
    </w:div>
    <w:div w:id="1272593392">
      <w:bodyDiv w:val="1"/>
      <w:marLeft w:val="0"/>
      <w:marRight w:val="0"/>
      <w:marTop w:val="0"/>
      <w:marBottom w:val="0"/>
      <w:divBdr>
        <w:top w:val="none" w:sz="0" w:space="0" w:color="auto"/>
        <w:left w:val="none" w:sz="0" w:space="0" w:color="auto"/>
        <w:bottom w:val="none" w:sz="0" w:space="0" w:color="auto"/>
        <w:right w:val="none" w:sz="0" w:space="0" w:color="auto"/>
      </w:divBdr>
      <w:divsChild>
        <w:div w:id="1386951115">
          <w:marLeft w:val="446"/>
          <w:marRight w:val="0"/>
          <w:marTop w:val="0"/>
          <w:marBottom w:val="0"/>
          <w:divBdr>
            <w:top w:val="none" w:sz="0" w:space="0" w:color="auto"/>
            <w:left w:val="none" w:sz="0" w:space="0" w:color="auto"/>
            <w:bottom w:val="none" w:sz="0" w:space="0" w:color="auto"/>
            <w:right w:val="none" w:sz="0" w:space="0" w:color="auto"/>
          </w:divBdr>
        </w:div>
      </w:divsChild>
    </w:div>
    <w:div w:id="1366296152">
      <w:bodyDiv w:val="1"/>
      <w:marLeft w:val="0"/>
      <w:marRight w:val="0"/>
      <w:marTop w:val="0"/>
      <w:marBottom w:val="0"/>
      <w:divBdr>
        <w:top w:val="none" w:sz="0" w:space="0" w:color="auto"/>
        <w:left w:val="none" w:sz="0" w:space="0" w:color="auto"/>
        <w:bottom w:val="none" w:sz="0" w:space="0" w:color="auto"/>
        <w:right w:val="none" w:sz="0" w:space="0" w:color="auto"/>
      </w:divBdr>
    </w:div>
    <w:div w:id="1501965669">
      <w:bodyDiv w:val="1"/>
      <w:marLeft w:val="0"/>
      <w:marRight w:val="0"/>
      <w:marTop w:val="0"/>
      <w:marBottom w:val="0"/>
      <w:divBdr>
        <w:top w:val="none" w:sz="0" w:space="0" w:color="auto"/>
        <w:left w:val="none" w:sz="0" w:space="0" w:color="auto"/>
        <w:bottom w:val="none" w:sz="0" w:space="0" w:color="auto"/>
        <w:right w:val="none" w:sz="0" w:space="0" w:color="auto"/>
      </w:divBdr>
    </w:div>
    <w:div w:id="1715887252">
      <w:bodyDiv w:val="1"/>
      <w:marLeft w:val="0"/>
      <w:marRight w:val="0"/>
      <w:marTop w:val="0"/>
      <w:marBottom w:val="0"/>
      <w:divBdr>
        <w:top w:val="none" w:sz="0" w:space="0" w:color="auto"/>
        <w:left w:val="none" w:sz="0" w:space="0" w:color="auto"/>
        <w:bottom w:val="none" w:sz="0" w:space="0" w:color="auto"/>
        <w:right w:val="none" w:sz="0" w:space="0" w:color="auto"/>
      </w:divBdr>
      <w:divsChild>
        <w:div w:id="497499682">
          <w:marLeft w:val="446"/>
          <w:marRight w:val="0"/>
          <w:marTop w:val="0"/>
          <w:marBottom w:val="0"/>
          <w:divBdr>
            <w:top w:val="none" w:sz="0" w:space="0" w:color="auto"/>
            <w:left w:val="none" w:sz="0" w:space="0" w:color="auto"/>
            <w:bottom w:val="none" w:sz="0" w:space="0" w:color="auto"/>
            <w:right w:val="none" w:sz="0" w:space="0" w:color="auto"/>
          </w:divBdr>
        </w:div>
        <w:div w:id="1793474557">
          <w:marLeft w:val="446"/>
          <w:marRight w:val="0"/>
          <w:marTop w:val="0"/>
          <w:marBottom w:val="0"/>
          <w:divBdr>
            <w:top w:val="none" w:sz="0" w:space="0" w:color="auto"/>
            <w:left w:val="none" w:sz="0" w:space="0" w:color="auto"/>
            <w:bottom w:val="none" w:sz="0" w:space="0" w:color="auto"/>
            <w:right w:val="none" w:sz="0" w:space="0" w:color="auto"/>
          </w:divBdr>
        </w:div>
      </w:divsChild>
    </w:div>
    <w:div w:id="1730300670">
      <w:bodyDiv w:val="1"/>
      <w:marLeft w:val="0"/>
      <w:marRight w:val="0"/>
      <w:marTop w:val="0"/>
      <w:marBottom w:val="0"/>
      <w:divBdr>
        <w:top w:val="none" w:sz="0" w:space="0" w:color="auto"/>
        <w:left w:val="none" w:sz="0" w:space="0" w:color="auto"/>
        <w:bottom w:val="none" w:sz="0" w:space="0" w:color="auto"/>
        <w:right w:val="none" w:sz="0" w:space="0" w:color="auto"/>
      </w:divBdr>
    </w:div>
    <w:div w:id="1897665013">
      <w:bodyDiv w:val="1"/>
      <w:marLeft w:val="0"/>
      <w:marRight w:val="0"/>
      <w:marTop w:val="0"/>
      <w:marBottom w:val="0"/>
      <w:divBdr>
        <w:top w:val="none" w:sz="0" w:space="0" w:color="auto"/>
        <w:left w:val="none" w:sz="0" w:space="0" w:color="auto"/>
        <w:bottom w:val="none" w:sz="0" w:space="0" w:color="auto"/>
        <w:right w:val="none" w:sz="0" w:space="0" w:color="auto"/>
      </w:divBdr>
    </w:div>
    <w:div w:id="1925607695">
      <w:bodyDiv w:val="1"/>
      <w:marLeft w:val="0"/>
      <w:marRight w:val="0"/>
      <w:marTop w:val="0"/>
      <w:marBottom w:val="0"/>
      <w:divBdr>
        <w:top w:val="none" w:sz="0" w:space="0" w:color="auto"/>
        <w:left w:val="none" w:sz="0" w:space="0" w:color="auto"/>
        <w:bottom w:val="none" w:sz="0" w:space="0" w:color="auto"/>
        <w:right w:val="none" w:sz="0" w:space="0" w:color="auto"/>
      </w:divBdr>
    </w:div>
    <w:div w:id="2077583690">
      <w:bodyDiv w:val="1"/>
      <w:marLeft w:val="0"/>
      <w:marRight w:val="0"/>
      <w:marTop w:val="0"/>
      <w:marBottom w:val="0"/>
      <w:divBdr>
        <w:top w:val="none" w:sz="0" w:space="0" w:color="auto"/>
        <w:left w:val="none" w:sz="0" w:space="0" w:color="auto"/>
        <w:bottom w:val="none" w:sz="0" w:space="0" w:color="auto"/>
        <w:right w:val="none" w:sz="0" w:space="0" w:color="auto"/>
      </w:divBdr>
    </w:div>
    <w:div w:id="2079474654">
      <w:bodyDiv w:val="1"/>
      <w:marLeft w:val="0"/>
      <w:marRight w:val="0"/>
      <w:marTop w:val="0"/>
      <w:marBottom w:val="0"/>
      <w:divBdr>
        <w:top w:val="none" w:sz="0" w:space="0" w:color="auto"/>
        <w:left w:val="none" w:sz="0" w:space="0" w:color="auto"/>
        <w:bottom w:val="none" w:sz="0" w:space="0" w:color="auto"/>
        <w:right w:val="none" w:sz="0" w:space="0" w:color="auto"/>
      </w:divBdr>
      <w:divsChild>
        <w:div w:id="361250955">
          <w:marLeft w:val="274"/>
          <w:marRight w:val="0"/>
          <w:marTop w:val="0"/>
          <w:marBottom w:val="0"/>
          <w:divBdr>
            <w:top w:val="none" w:sz="0" w:space="0" w:color="auto"/>
            <w:left w:val="none" w:sz="0" w:space="0" w:color="auto"/>
            <w:bottom w:val="none" w:sz="0" w:space="0" w:color="auto"/>
            <w:right w:val="none" w:sz="0" w:space="0" w:color="auto"/>
          </w:divBdr>
        </w:div>
        <w:div w:id="45391489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E69F7D-AF1B-48DE-911A-65A0E0910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2DA4089-0030-48CE-B09B-1FE5FFCCA4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418693-8606-4048-8D71-6932868B9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4</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 Master</vt:lpstr>
    </vt:vector>
  </TitlesOfParts>
  <Company>Infosys</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Master</dc:title>
  <dc:subject/>
  <dc:creator>Stephen Moore</dc:creator>
  <cp:keywords/>
  <cp:lastModifiedBy>Tintu Thomas</cp:lastModifiedBy>
  <cp:revision>37</cp:revision>
  <cp:lastPrinted>2002-07-17T05:44:00Z</cp:lastPrinted>
  <dcterms:created xsi:type="dcterms:W3CDTF">2023-04-06T04:59:00Z</dcterms:created>
  <dcterms:modified xsi:type="dcterms:W3CDTF">2023-12-11T05:24:00Z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Amit_Handa02@ad.infosys.com</vt:lpwstr>
  </property>
  <property fmtid="{D5CDD505-2E9C-101B-9397-08002B2CF9AE}" pid="5" name="MSIP_Label_be4b3411-284d-4d31-bd4f-bc13ef7f1fd6_SetDate">
    <vt:lpwstr>2019-07-26T11:04:13.0134115Z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75fc9665-04eb-4e87-9385-4999b99a016e</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2022-07-14T05:53:04Z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75fc9665-04eb-4e87-9385-4999b99a016e</vt:lpwstr>
  </property>
  <property fmtid="{D5CDD505-2E9C-101B-9397-08002B2CF9AE}" pid="16" name="MSIP_Label_a0819fa7-4367-4500-ba88-dd630d977609_ContentBits">
    <vt:lpwstr>0</vt:lpwstr>
  </property>
</Properties>
</file>