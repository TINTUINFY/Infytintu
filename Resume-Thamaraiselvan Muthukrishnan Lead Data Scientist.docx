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93FB726" w14:textId="3FBC84BA" w:rsidR="00E47BCE" w:rsidRPr="00E47BCE" w:rsidRDefault="007A2341">
      <w:pPr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>Thamaraiselvan Muthukrishnan</w:t>
      </w:r>
      <w:r w:rsidR="00E47BCE" w:rsidRPr="00E47BC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C62231D" w14:textId="77777777" w:rsidR="00E47BCE" w:rsidRDefault="008F7F70" w:rsidP="009620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</w:t>
      </w:r>
      <w:r w:rsidR="0096207B"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 xml:space="preserve"> </w:t>
      </w:r>
    </w:p>
    <w:p w14:paraId="5BEA0878" w14:textId="77777777" w:rsidR="00E47BCE" w:rsidRDefault="00E47BCE" w:rsidP="0096207B">
      <w:pPr>
        <w:rPr>
          <w:rFonts w:ascii="Times New Roman" w:hAnsi="Times New Roman" w:cs="Times New Roman"/>
        </w:rPr>
      </w:pPr>
    </w:p>
    <w:p w14:paraId="3C53C407" w14:textId="1296D847" w:rsidR="008F7F70" w:rsidRDefault="00E47BCE" w:rsidP="0096207B">
      <w:pPr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</w:t>
      </w:r>
      <w:r w:rsidR="008F7F70">
        <w:rPr>
          <w:rFonts w:ascii="Times New Roman" w:hAnsi="Times New Roman" w:cs="Times New Roman"/>
          <w:b/>
        </w:rPr>
        <w:t>Mobile No</w:t>
      </w:r>
      <w:r w:rsidR="0096207B">
        <w:rPr>
          <w:rFonts w:ascii="Times New Roman" w:hAnsi="Times New Roman" w:cs="Times New Roman"/>
          <w:color w:val="0000FF"/>
        </w:rPr>
        <w:t xml:space="preserve">: </w:t>
      </w:r>
      <w:r w:rsidR="00EC4998" w:rsidRPr="00EC4998">
        <w:rPr>
          <w:rFonts w:ascii="Times New Roman" w:hAnsi="Times New Roman" w:cs="Times New Roman"/>
          <w:color w:val="0000FF"/>
        </w:rPr>
        <w:t>+91 9942167990</w:t>
      </w:r>
    </w:p>
    <w:p w14:paraId="7494119D" w14:textId="7A503A8A" w:rsidR="008F7F70" w:rsidRDefault="008F7F70" w:rsidP="0096207B">
      <w:r>
        <w:rPr>
          <w:rFonts w:ascii="Times New Roman" w:hAnsi="Times New Roman" w:cs="Times New Roman"/>
          <w:color w:val="0000FF"/>
        </w:rPr>
        <w:t xml:space="preserve">                                                                                               </w:t>
      </w:r>
      <w:r w:rsidR="0096207B">
        <w:rPr>
          <w:rFonts w:ascii="Times New Roman" w:hAnsi="Times New Roman" w:cs="Times New Roman"/>
          <w:color w:val="0000FF"/>
        </w:rPr>
        <w:t xml:space="preserve">                      </w:t>
      </w:r>
      <w:r>
        <w:rPr>
          <w:rFonts w:ascii="Times New Roman" w:hAnsi="Times New Roman" w:cs="Times New Roman"/>
          <w:b/>
        </w:rPr>
        <w:t>Email Id</w:t>
      </w:r>
      <w:r w:rsidR="0096207B">
        <w:rPr>
          <w:rFonts w:ascii="Times New Roman" w:hAnsi="Times New Roman" w:cs="Times New Roman"/>
          <w:color w:val="0000FF"/>
        </w:rPr>
        <w:t xml:space="preserve">: </w:t>
      </w:r>
      <w:r w:rsidR="0012625C" w:rsidRPr="0012625C">
        <w:rPr>
          <w:rFonts w:ascii="Times New Roman" w:hAnsi="Times New Roman" w:cs="Times New Roman"/>
          <w:color w:val="0000FF"/>
        </w:rPr>
        <w:t>thamaraiselvan_m@infosys.com</w:t>
      </w:r>
    </w:p>
    <w:p w14:paraId="6F74A267" w14:textId="77777777" w:rsidR="008F7F70" w:rsidRDefault="008F7F70">
      <w:pPr>
        <w:pStyle w:val="Heading1"/>
        <w:rPr>
          <w:rFonts w:ascii="Arial" w:hAnsi="Arial" w:cs="Arial"/>
          <w:sz w:val="20"/>
          <w:szCs w:val="20"/>
          <w:u w:val="single"/>
        </w:rPr>
      </w:pPr>
    </w:p>
    <w:p w14:paraId="688738AF" w14:textId="77777777" w:rsidR="008F7F70" w:rsidRDefault="008F7F70" w:rsidP="00E67AA6">
      <w:pPr>
        <w:pStyle w:val="Heading1"/>
        <w:rPr>
          <w:rFonts w:ascii="Arial" w:hAnsi="Arial" w:cs="Arial"/>
          <w:color w:val="auto"/>
          <w:sz w:val="20"/>
          <w:szCs w:val="20"/>
          <w:u w:val="single"/>
        </w:rPr>
      </w:pPr>
      <w:r w:rsidRPr="002C3A79">
        <w:rPr>
          <w:rFonts w:ascii="Arial" w:hAnsi="Arial" w:cs="Arial"/>
          <w:color w:val="auto"/>
          <w:sz w:val="20"/>
          <w:szCs w:val="20"/>
          <w:u w:val="single"/>
        </w:rPr>
        <w:t>Professional Profile</w:t>
      </w:r>
    </w:p>
    <w:p w14:paraId="45317C85" w14:textId="1F4A9A1C" w:rsidR="00005D1C" w:rsidRPr="00005D1C" w:rsidRDefault="00FC7FF7" w:rsidP="00005D1C">
      <w:pPr>
        <w:pStyle w:val="Cog-body"/>
        <w:ind w:left="0"/>
        <w:rPr>
          <w:rFonts w:eastAsia="SimSun"/>
          <w:lang w:val="da-DK"/>
        </w:rPr>
      </w:pPr>
      <w:r>
        <w:rPr>
          <w:rFonts w:eastAsia="SimSun"/>
          <w:lang w:val="da-DK"/>
        </w:rPr>
        <w:t>Tham</w:t>
      </w:r>
      <w:r w:rsidR="000E2FEA">
        <w:rPr>
          <w:rFonts w:eastAsia="SimSun"/>
          <w:lang w:val="da-DK"/>
        </w:rPr>
        <w:t>araiselvan</w:t>
      </w:r>
      <w:r w:rsidR="00005D1C" w:rsidRPr="00005D1C">
        <w:rPr>
          <w:rFonts w:eastAsia="SimSun"/>
          <w:lang w:val="da-DK"/>
        </w:rPr>
        <w:t xml:space="preserve"> has </w:t>
      </w:r>
      <w:r w:rsidR="000E2FEA">
        <w:rPr>
          <w:rFonts w:eastAsia="SimSun"/>
          <w:lang w:val="da-DK"/>
        </w:rPr>
        <w:t>16</w:t>
      </w:r>
      <w:r w:rsidR="00005D1C" w:rsidRPr="00005D1C">
        <w:rPr>
          <w:rFonts w:eastAsia="SimSun"/>
          <w:lang w:val="da-DK"/>
        </w:rPr>
        <w:t>+ years’ experience in information technology</w:t>
      </w:r>
      <w:r w:rsidR="009E086F">
        <w:rPr>
          <w:rFonts w:eastAsia="SimSun"/>
          <w:lang w:val="da-DK"/>
        </w:rPr>
        <w:t xml:space="preserve"> and is currently performing the role of </w:t>
      </w:r>
      <w:r w:rsidR="00ED2ED4" w:rsidRPr="00ED2ED4">
        <w:rPr>
          <w:rFonts w:eastAsia="SimSun"/>
          <w:lang w:val="da-DK"/>
        </w:rPr>
        <w:t>Digital Solution Specialist</w:t>
      </w:r>
      <w:r w:rsidR="000E2FEA">
        <w:rPr>
          <w:rFonts w:eastAsia="SimSun"/>
          <w:lang w:val="da-DK"/>
        </w:rPr>
        <w:t xml:space="preserve"> </w:t>
      </w:r>
      <w:r w:rsidR="009E086F">
        <w:rPr>
          <w:rFonts w:eastAsia="SimSun"/>
          <w:lang w:val="da-DK"/>
        </w:rPr>
        <w:t>at Infosys</w:t>
      </w:r>
      <w:r w:rsidR="00005D1C" w:rsidRPr="00005D1C">
        <w:rPr>
          <w:rFonts w:eastAsia="SimSun"/>
          <w:lang w:val="da-DK"/>
        </w:rPr>
        <w:t>.</w:t>
      </w:r>
      <w:r w:rsidR="00005D1C">
        <w:rPr>
          <w:rFonts w:eastAsia="SimSun"/>
          <w:lang w:val="da-DK"/>
        </w:rPr>
        <w:t xml:space="preserve"> </w:t>
      </w:r>
      <w:r w:rsidR="00005D1C" w:rsidRPr="00005D1C">
        <w:rPr>
          <w:rFonts w:eastAsia="SimSun"/>
          <w:lang w:val="da-DK"/>
        </w:rPr>
        <w:t xml:space="preserve">He has worked with clients like </w:t>
      </w:r>
      <w:r w:rsidR="001208C9">
        <w:rPr>
          <w:rFonts w:eastAsia="SimSun"/>
          <w:lang w:val="da-DK"/>
        </w:rPr>
        <w:t>PwC</w:t>
      </w:r>
      <w:r w:rsidR="00005D1C" w:rsidRPr="00005D1C">
        <w:rPr>
          <w:rFonts w:eastAsia="SimSun"/>
          <w:lang w:val="da-DK"/>
        </w:rPr>
        <w:t xml:space="preserve">, </w:t>
      </w:r>
      <w:r w:rsidR="005D5EC6">
        <w:rPr>
          <w:rFonts w:eastAsia="SimSun"/>
          <w:lang w:val="da-DK"/>
        </w:rPr>
        <w:t>Telenor</w:t>
      </w:r>
      <w:r w:rsidR="00005D1C" w:rsidRPr="00005D1C">
        <w:rPr>
          <w:rFonts w:eastAsia="SimSun"/>
          <w:lang w:val="da-DK"/>
        </w:rPr>
        <w:t xml:space="preserve">, </w:t>
      </w:r>
      <w:r w:rsidR="005D5EC6">
        <w:rPr>
          <w:rFonts w:eastAsia="SimSun"/>
          <w:lang w:val="da-DK"/>
        </w:rPr>
        <w:t>Direc</w:t>
      </w:r>
      <w:r w:rsidR="00C17931">
        <w:rPr>
          <w:rFonts w:eastAsia="SimSun"/>
          <w:lang w:val="da-DK"/>
        </w:rPr>
        <w:t>TV.</w:t>
      </w:r>
    </w:p>
    <w:p w14:paraId="7A149163" w14:textId="77777777" w:rsidR="003B33D7" w:rsidRDefault="003B33D7" w:rsidP="0030782F">
      <w:pPr>
        <w:pStyle w:val="Cog-body"/>
        <w:spacing w:before="0" w:after="0"/>
        <w:ind w:left="0"/>
        <w:rPr>
          <w:b/>
          <w:bCs/>
          <w:sz w:val="22"/>
          <w:szCs w:val="22"/>
        </w:rPr>
      </w:pPr>
    </w:p>
    <w:p w14:paraId="021A8798" w14:textId="77777777" w:rsidR="008F7F70" w:rsidRPr="002C3A79" w:rsidRDefault="0030782F" w:rsidP="002C3A79">
      <w:pPr>
        <w:pStyle w:val="Heading1"/>
        <w:rPr>
          <w:rFonts w:ascii="Arial" w:hAnsi="Arial" w:cs="Arial"/>
          <w:color w:val="auto"/>
          <w:sz w:val="20"/>
          <w:szCs w:val="20"/>
          <w:u w:val="single"/>
        </w:rPr>
      </w:pPr>
      <w:r w:rsidRPr="002C3A79">
        <w:rPr>
          <w:rFonts w:ascii="Arial" w:hAnsi="Arial" w:cs="Arial"/>
          <w:color w:val="auto"/>
          <w:sz w:val="20"/>
          <w:szCs w:val="20"/>
          <w:u w:val="single"/>
        </w:rPr>
        <w:t>AREAS OF EXPERTISE</w:t>
      </w:r>
    </w:p>
    <w:p w14:paraId="4D7A764A" w14:textId="77777777" w:rsidR="00AB3705" w:rsidRDefault="00AB3705" w:rsidP="00AB3705">
      <w:pPr>
        <w:numPr>
          <w:ilvl w:val="0"/>
          <w:numId w:val="6"/>
        </w:numPr>
        <w:spacing w:before="100" w:after="100"/>
      </w:pPr>
      <w:r w:rsidRPr="00AB3705">
        <w:rPr>
          <w:b/>
          <w:bCs/>
        </w:rPr>
        <w:t>10+ years</w:t>
      </w:r>
      <w:r>
        <w:t xml:space="preserve"> of experience in data engineering/ETL, data analytics, machine learning, and artificial intelligence using Python, SQL, AI &amp; ML platforms (Dataiku, Azure ML, Azure Cognitive Services, and Infosys LEAP) and Microsoft SSIS.</w:t>
      </w:r>
    </w:p>
    <w:p w14:paraId="6E18E63F" w14:textId="77777777" w:rsidR="00AB3705" w:rsidRDefault="00AB3705" w:rsidP="00AB3705">
      <w:pPr>
        <w:numPr>
          <w:ilvl w:val="0"/>
          <w:numId w:val="6"/>
        </w:numPr>
        <w:spacing w:before="100" w:after="100"/>
      </w:pPr>
      <w:r w:rsidRPr="00AB3705">
        <w:rPr>
          <w:b/>
          <w:bCs/>
        </w:rPr>
        <w:t>5+ years</w:t>
      </w:r>
      <w:r>
        <w:t xml:space="preserve"> of experience in analysis, design, development of ASP.NET applications &amp; SharePoint applications using C#.NET, HTML, CSS, JavaScript &amp; SharePoint. </w:t>
      </w:r>
    </w:p>
    <w:p w14:paraId="4C45F845" w14:textId="77777777" w:rsidR="00AB3705" w:rsidRDefault="00AB3705" w:rsidP="00AB3705">
      <w:pPr>
        <w:numPr>
          <w:ilvl w:val="0"/>
          <w:numId w:val="6"/>
        </w:numPr>
        <w:spacing w:before="100" w:after="100"/>
      </w:pPr>
      <w:r>
        <w:t>Worked on projects in waterfall and agile methodology.</w:t>
      </w:r>
    </w:p>
    <w:p w14:paraId="335252CC" w14:textId="77777777" w:rsidR="00AB3705" w:rsidRDefault="00AB3705" w:rsidP="00AB3705">
      <w:pPr>
        <w:numPr>
          <w:ilvl w:val="0"/>
          <w:numId w:val="6"/>
        </w:numPr>
        <w:spacing w:before="100" w:after="100"/>
      </w:pPr>
      <w:r>
        <w:t>Rich experience in MDM, Services domain.</w:t>
      </w:r>
    </w:p>
    <w:p w14:paraId="783F2CE1" w14:textId="77777777" w:rsidR="00AB3705" w:rsidRDefault="00AB3705" w:rsidP="00AB3705">
      <w:pPr>
        <w:numPr>
          <w:ilvl w:val="0"/>
          <w:numId w:val="6"/>
        </w:numPr>
        <w:spacing w:before="100" w:after="100"/>
      </w:pPr>
      <w:r>
        <w:t>Experience in building data pipelines for data loading, data extracts, data cleansing, data transformation, data validation, and reporting.</w:t>
      </w:r>
    </w:p>
    <w:p w14:paraId="2AA9AC99" w14:textId="77777777" w:rsidR="00AB3705" w:rsidRDefault="00AB3705" w:rsidP="00AB3705">
      <w:pPr>
        <w:numPr>
          <w:ilvl w:val="0"/>
          <w:numId w:val="6"/>
        </w:numPr>
        <w:spacing w:before="100" w:after="100"/>
      </w:pPr>
      <w:r>
        <w:t>Experience in building machine learning models for regression, classification, and clustering tasks using linear regression, random forest, SVM, KNN, and K-Means clustering algorithms.</w:t>
      </w:r>
    </w:p>
    <w:p w14:paraId="4A4F42F9" w14:textId="77777777" w:rsidR="00AB3705" w:rsidRDefault="00AB3705" w:rsidP="00AB3705">
      <w:pPr>
        <w:numPr>
          <w:ilvl w:val="0"/>
          <w:numId w:val="6"/>
        </w:numPr>
        <w:spacing w:before="100" w:after="100"/>
      </w:pPr>
      <w:r>
        <w:t>Experience in exploratory data analysis, correlation analysis, statistical analysis, time-series data analysis, and model interpretability analysis.</w:t>
      </w:r>
    </w:p>
    <w:p w14:paraId="5DC918AE" w14:textId="77777777" w:rsidR="00AB3705" w:rsidRDefault="00AB3705" w:rsidP="00AB3705">
      <w:pPr>
        <w:numPr>
          <w:ilvl w:val="0"/>
          <w:numId w:val="6"/>
        </w:numPr>
        <w:spacing w:before="100" w:after="100"/>
      </w:pPr>
      <w:r>
        <w:t>Experience in building dashboard for data visualization &amp; reporting.</w:t>
      </w:r>
    </w:p>
    <w:p w14:paraId="06C4BD55" w14:textId="77777777" w:rsidR="00AB3705" w:rsidRDefault="00AB3705" w:rsidP="00AB3705">
      <w:pPr>
        <w:numPr>
          <w:ilvl w:val="0"/>
          <w:numId w:val="6"/>
        </w:numPr>
        <w:spacing w:before="100" w:after="100"/>
      </w:pPr>
      <w:r>
        <w:t>Experience in requirement analysis, solution architecture, and design. Participate in sprint planning, estimation, and mentor team.</w:t>
      </w:r>
    </w:p>
    <w:p w14:paraId="3C1030B2" w14:textId="44A00B7E" w:rsidR="00965FB7" w:rsidRDefault="00AB3705" w:rsidP="00AB3705">
      <w:pPr>
        <w:numPr>
          <w:ilvl w:val="0"/>
          <w:numId w:val="6"/>
        </w:numPr>
        <w:spacing w:before="100" w:after="100"/>
      </w:pPr>
      <w:r>
        <w:t>Experience in working with multiple vendors and geographically distributed teams</w:t>
      </w:r>
      <w:r w:rsidR="0037560A">
        <w:t xml:space="preserve"> </w:t>
      </w:r>
    </w:p>
    <w:p w14:paraId="5EE9B56A" w14:textId="77777777" w:rsidR="0037560A" w:rsidRDefault="0037560A" w:rsidP="0037560A">
      <w:pPr>
        <w:spacing w:before="100" w:after="100"/>
        <w:ind w:left="780"/>
      </w:pPr>
    </w:p>
    <w:p w14:paraId="5428F96D" w14:textId="77777777" w:rsidR="00965FB7" w:rsidRDefault="00965FB7" w:rsidP="00965FB7">
      <w:pPr>
        <w:pStyle w:val="Heading1"/>
        <w:rPr>
          <w:rFonts w:ascii="Arial" w:hAnsi="Arial" w:cs="Arial"/>
          <w:color w:val="auto"/>
          <w:sz w:val="20"/>
          <w:szCs w:val="20"/>
          <w:u w:val="single"/>
        </w:rPr>
      </w:pPr>
      <w:r>
        <w:rPr>
          <w:rFonts w:ascii="Arial" w:hAnsi="Arial" w:cs="Arial"/>
          <w:color w:val="auto"/>
          <w:sz w:val="20"/>
          <w:szCs w:val="20"/>
          <w:u w:val="single"/>
        </w:rPr>
        <w:t>Corporate Experience</w:t>
      </w:r>
    </w:p>
    <w:p w14:paraId="3C532F4A" w14:textId="46A74C45" w:rsidR="00055E72" w:rsidRDefault="00055E72" w:rsidP="00055E72">
      <w:pPr>
        <w:pStyle w:val="Cog-bullet"/>
      </w:pPr>
      <w:r>
        <w:t>Infosys Limited</w:t>
      </w:r>
      <w:r>
        <w:tab/>
      </w:r>
      <w:r w:rsidR="00B224DE">
        <w:t xml:space="preserve">- From </w:t>
      </w:r>
      <w:r>
        <w:t xml:space="preserve">March 2012 to till date </w:t>
      </w:r>
    </w:p>
    <w:p w14:paraId="5E49F1F6" w14:textId="39F8CB50" w:rsidR="00055E72" w:rsidRDefault="00055E72" w:rsidP="00055E72">
      <w:pPr>
        <w:pStyle w:val="Cog-bullet"/>
      </w:pPr>
      <w:r>
        <w:t>Ameri Med Tech Pvt Ltd</w:t>
      </w:r>
      <w:r>
        <w:tab/>
      </w:r>
      <w:r w:rsidR="007D1B86">
        <w:t>- From</w:t>
      </w:r>
      <w:r>
        <w:t xml:space="preserve"> Sept 2010 to Jan 2012</w:t>
      </w:r>
    </w:p>
    <w:p w14:paraId="63F476E5" w14:textId="6B2E5C1B" w:rsidR="00965FB7" w:rsidRDefault="00055E72" w:rsidP="00055E72">
      <w:pPr>
        <w:pStyle w:val="Cog-bullet"/>
      </w:pPr>
      <w:r>
        <w:t>Selvam Softech Pvt. Ltd</w:t>
      </w:r>
      <w:r w:rsidR="007D1B86">
        <w:t xml:space="preserve"> - From</w:t>
      </w:r>
      <w:r>
        <w:t xml:space="preserve"> Oct 2006 to Aug 2010</w:t>
      </w:r>
    </w:p>
    <w:p w14:paraId="494A30F1" w14:textId="77777777" w:rsidR="00965FB7" w:rsidRPr="0021310C" w:rsidRDefault="00965FB7" w:rsidP="00965FB7">
      <w:pPr>
        <w:spacing w:before="100" w:after="100"/>
        <w:ind w:left="780"/>
      </w:pPr>
    </w:p>
    <w:p w14:paraId="3E446CDC" w14:textId="77777777" w:rsidR="00054FEE" w:rsidRPr="002C3A79" w:rsidRDefault="00054FEE" w:rsidP="002C3A79">
      <w:pPr>
        <w:pStyle w:val="Heading1"/>
        <w:rPr>
          <w:rFonts w:ascii="Arial" w:hAnsi="Arial" w:cs="Arial"/>
          <w:color w:val="auto"/>
          <w:sz w:val="20"/>
          <w:szCs w:val="20"/>
          <w:u w:val="single"/>
        </w:rPr>
      </w:pPr>
      <w:r w:rsidRPr="002C3A79">
        <w:rPr>
          <w:rFonts w:ascii="Arial" w:hAnsi="Arial" w:cs="Arial"/>
          <w:color w:val="auto"/>
          <w:sz w:val="20"/>
          <w:szCs w:val="20"/>
          <w:u w:val="single"/>
        </w:rPr>
        <w:t>Skills</w:t>
      </w:r>
    </w:p>
    <w:p w14:paraId="62110F8F" w14:textId="77777777" w:rsidR="00054FEE" w:rsidRDefault="00054FEE" w:rsidP="00054FEE"/>
    <w:tbl>
      <w:tblPr>
        <w:tblW w:w="9533" w:type="dxa"/>
        <w:tblInd w:w="-32" w:type="dxa"/>
        <w:tblLayout w:type="fixed"/>
        <w:tblLook w:val="0000" w:firstRow="0" w:lastRow="0" w:firstColumn="0" w:lastColumn="0" w:noHBand="0" w:noVBand="0"/>
      </w:tblPr>
      <w:tblGrid>
        <w:gridCol w:w="2367"/>
        <w:gridCol w:w="7166"/>
      </w:tblGrid>
      <w:tr w:rsidR="00054FEE" w14:paraId="56783F5B" w14:textId="77777777" w:rsidTr="00E2313C">
        <w:tc>
          <w:tcPr>
            <w:tcW w:w="9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38EC068" w14:textId="77777777" w:rsidR="00054FEE" w:rsidRDefault="00054FEE" w:rsidP="003A1A5C">
            <w:pPr>
              <w:snapToGrid w:val="0"/>
              <w:rPr>
                <w:b/>
              </w:rPr>
            </w:pPr>
            <w:r>
              <w:rPr>
                <w:b/>
              </w:rPr>
              <w:t>Technical Skills</w:t>
            </w:r>
          </w:p>
        </w:tc>
      </w:tr>
      <w:tr w:rsidR="003332E6" w14:paraId="232653F3" w14:textId="77777777" w:rsidTr="00E2313C"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70834E" w14:textId="7E4A5B53" w:rsidR="003332E6" w:rsidRDefault="00E2313C" w:rsidP="00316501">
            <w:pPr>
              <w:snapToGrid w:val="0"/>
            </w:pPr>
            <w:r w:rsidRPr="00E2313C">
              <w:t>Data Science, AI &amp; ML</w:t>
            </w:r>
          </w:p>
        </w:tc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A0A9E" w14:textId="035B85E0" w:rsidR="003332E6" w:rsidRDefault="00CE638B" w:rsidP="00316501">
            <w:pPr>
              <w:snapToGrid w:val="0"/>
            </w:pPr>
            <w:r w:rsidRPr="00CE638B">
              <w:t xml:space="preserve">Python, SQL, Dataiku, Azure ML, Infosys LEAP, GCP Vertex AI, SK-Learn, TensorFlow &amp; </w:t>
            </w:r>
            <w:proofErr w:type="spellStart"/>
            <w:r w:rsidRPr="00CE638B">
              <w:t>Keras</w:t>
            </w:r>
            <w:proofErr w:type="spellEnd"/>
            <w:r w:rsidRPr="00CE638B">
              <w:t xml:space="preserve">, </w:t>
            </w:r>
            <w:proofErr w:type="spellStart"/>
            <w:r w:rsidRPr="00CE638B">
              <w:t>PySpark</w:t>
            </w:r>
            <w:proofErr w:type="spellEnd"/>
            <w:r w:rsidRPr="00CE638B">
              <w:t>, NumPy, Pandas, Matplotlib, Seaborn, OpenCV, NVIDIA AI</w:t>
            </w:r>
            <w:r w:rsidR="009F2CA4">
              <w:t>, Azure Cognitive Services</w:t>
            </w:r>
            <w:r w:rsidRPr="00CE638B">
              <w:t>.</w:t>
            </w:r>
          </w:p>
        </w:tc>
      </w:tr>
      <w:tr w:rsidR="005C6930" w14:paraId="2ED81D79" w14:textId="77777777" w:rsidTr="00E2313C"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6AB83C" w14:textId="199C1BFA" w:rsidR="005C6930" w:rsidRDefault="005C6930" w:rsidP="00316501">
            <w:pPr>
              <w:snapToGrid w:val="0"/>
            </w:pPr>
            <w:r w:rsidRPr="005C6930">
              <w:t>ETL &amp; Database</w:t>
            </w:r>
          </w:p>
        </w:tc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2A9662" w14:textId="4C6285FF" w:rsidR="005C6930" w:rsidRDefault="00712C16" w:rsidP="00316501">
            <w:pPr>
              <w:snapToGrid w:val="0"/>
            </w:pPr>
            <w:r w:rsidRPr="00712C16">
              <w:t xml:space="preserve">MS SSIS, SQL Server, Oracle DB, MySQL, Azure Data </w:t>
            </w:r>
            <w:proofErr w:type="gramStart"/>
            <w:r w:rsidRPr="00712C16">
              <w:t>factory ,</w:t>
            </w:r>
            <w:proofErr w:type="gramEnd"/>
            <w:r w:rsidRPr="00712C16">
              <w:t xml:space="preserve"> </w:t>
            </w:r>
            <w:proofErr w:type="spellStart"/>
            <w:r w:rsidRPr="00712C16">
              <w:t>Attunity</w:t>
            </w:r>
            <w:proofErr w:type="spellEnd"/>
            <w:r w:rsidRPr="00712C16">
              <w:t xml:space="preserve"> Replicator</w:t>
            </w:r>
            <w:r>
              <w:t>.</w:t>
            </w:r>
          </w:p>
        </w:tc>
      </w:tr>
      <w:tr w:rsidR="00712C16" w14:paraId="08AE4610" w14:textId="77777777" w:rsidTr="00E2313C"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3791A2" w14:textId="4B56080D" w:rsidR="00712C16" w:rsidRDefault="00BB636E" w:rsidP="00316501">
            <w:pPr>
              <w:snapToGrid w:val="0"/>
            </w:pPr>
            <w:r w:rsidRPr="00BB636E">
              <w:t>Web Technologies</w:t>
            </w:r>
          </w:p>
        </w:tc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AA30F" w14:textId="20CC4A40" w:rsidR="00712C16" w:rsidRDefault="00BB636E" w:rsidP="00316501">
            <w:pPr>
              <w:snapToGrid w:val="0"/>
            </w:pPr>
            <w:r w:rsidRPr="00BB636E">
              <w:t>ASP.NET, SharePoint, HTML, CSS, JavaScript, Python Flask</w:t>
            </w:r>
            <w:r>
              <w:t>.</w:t>
            </w:r>
          </w:p>
        </w:tc>
      </w:tr>
      <w:tr w:rsidR="00316501" w14:paraId="54612C49" w14:textId="77777777" w:rsidTr="00E2313C"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235D46" w14:textId="22A15450" w:rsidR="00316501" w:rsidRDefault="00316501" w:rsidP="00316501">
            <w:pPr>
              <w:snapToGrid w:val="0"/>
            </w:pPr>
            <w:r>
              <w:t>Cloud Technologies</w:t>
            </w:r>
          </w:p>
        </w:tc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E30C2" w14:textId="45B6FCFC" w:rsidR="00316501" w:rsidRDefault="00316501" w:rsidP="00316501">
            <w:pPr>
              <w:snapToGrid w:val="0"/>
            </w:pPr>
            <w:r>
              <w:t xml:space="preserve">Azure, Google Cloud, AWS </w:t>
            </w:r>
          </w:p>
        </w:tc>
      </w:tr>
      <w:tr w:rsidR="00323EDB" w14:paraId="157DDB17" w14:textId="77777777" w:rsidTr="00E2313C"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E15462" w14:textId="2137A9DE" w:rsidR="00323EDB" w:rsidRDefault="002000FB" w:rsidP="003A1A5C">
            <w:pPr>
              <w:snapToGrid w:val="0"/>
            </w:pPr>
            <w:r w:rsidRPr="002000FB">
              <w:t>Others</w:t>
            </w:r>
          </w:p>
        </w:tc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EFA1C" w14:textId="7AB9CA3A" w:rsidR="00323EDB" w:rsidRDefault="002000FB" w:rsidP="003A1A5C">
            <w:pPr>
              <w:snapToGrid w:val="0"/>
            </w:pPr>
            <w:r w:rsidRPr="002000FB">
              <w:t xml:space="preserve">Azure DevOps, ServiceNow, Splunk, Azure App Insight, </w:t>
            </w:r>
            <w:proofErr w:type="spellStart"/>
            <w:r w:rsidRPr="002000FB">
              <w:t>Fenergo</w:t>
            </w:r>
            <w:proofErr w:type="spellEnd"/>
            <w:r w:rsidRPr="002000FB">
              <w:t xml:space="preserve"> KYC</w:t>
            </w:r>
            <w:r w:rsidR="00A41539">
              <w:t xml:space="preserve">, </w:t>
            </w:r>
            <w:r w:rsidR="00A41539" w:rsidRPr="00A41539">
              <w:t>Kubernetes, Docker</w:t>
            </w:r>
          </w:p>
        </w:tc>
      </w:tr>
    </w:tbl>
    <w:p w14:paraId="5790A744" w14:textId="77777777" w:rsidR="00054FEE" w:rsidRDefault="00054FEE">
      <w:pPr>
        <w:pStyle w:val="Cog-H3a"/>
        <w:rPr>
          <w:rFonts w:ascii="Verdana" w:hAnsi="Verdana"/>
          <w:sz w:val="18"/>
          <w:szCs w:val="18"/>
          <w:u w:val="single"/>
        </w:rPr>
      </w:pPr>
    </w:p>
    <w:p w14:paraId="636D338E" w14:textId="4DE450AF" w:rsidR="008F7F70" w:rsidRDefault="008F7F70" w:rsidP="008D1F3E">
      <w:pPr>
        <w:tabs>
          <w:tab w:val="left" w:pos="7560"/>
        </w:tabs>
      </w:pPr>
    </w:p>
    <w:p w14:paraId="6F5FBDC7" w14:textId="77777777" w:rsidR="00E25192" w:rsidRDefault="00E25192" w:rsidP="00E25192">
      <w:pPr>
        <w:tabs>
          <w:tab w:val="left" w:pos="7560"/>
        </w:tabs>
        <w:ind w:left="1080"/>
      </w:pPr>
    </w:p>
    <w:p w14:paraId="47006A69" w14:textId="77777777" w:rsidR="00E25192" w:rsidRPr="00E25192" w:rsidRDefault="00E25192" w:rsidP="00E25192">
      <w:pPr>
        <w:tabs>
          <w:tab w:val="left" w:pos="7560"/>
        </w:tabs>
      </w:pPr>
      <w:r w:rsidRPr="00E25192">
        <w:rPr>
          <w:b/>
          <w:bCs/>
          <w:u w:val="single"/>
        </w:rPr>
        <w:t xml:space="preserve">Trainings and Certifications: </w:t>
      </w:r>
    </w:p>
    <w:p w14:paraId="69B451F7" w14:textId="77777777" w:rsidR="001B764C" w:rsidRDefault="001B764C" w:rsidP="001B764C">
      <w:pPr>
        <w:numPr>
          <w:ilvl w:val="0"/>
          <w:numId w:val="30"/>
        </w:numPr>
        <w:tabs>
          <w:tab w:val="left" w:pos="7560"/>
        </w:tabs>
      </w:pPr>
      <w:r>
        <w:lastRenderedPageBreak/>
        <w:t>Dataiku Advanced Designer &amp; ML Practitioner certificate</w:t>
      </w:r>
    </w:p>
    <w:p w14:paraId="45B9702F" w14:textId="77777777" w:rsidR="001B764C" w:rsidRDefault="001B764C" w:rsidP="001B764C">
      <w:pPr>
        <w:numPr>
          <w:ilvl w:val="0"/>
          <w:numId w:val="30"/>
        </w:numPr>
        <w:tabs>
          <w:tab w:val="left" w:pos="7560"/>
        </w:tabs>
      </w:pPr>
      <w:r>
        <w:t>Infosys Certified Data Science Professional Using Python</w:t>
      </w:r>
    </w:p>
    <w:p w14:paraId="761193C9" w14:textId="77777777" w:rsidR="001B764C" w:rsidRDefault="001B764C" w:rsidP="001B764C">
      <w:pPr>
        <w:numPr>
          <w:ilvl w:val="0"/>
          <w:numId w:val="30"/>
        </w:numPr>
        <w:tabs>
          <w:tab w:val="left" w:pos="7560"/>
        </w:tabs>
      </w:pPr>
      <w:r>
        <w:t>Infosys Certified Data Science Practitioner Using Python</w:t>
      </w:r>
    </w:p>
    <w:p w14:paraId="1B5F889F" w14:textId="77777777" w:rsidR="001B764C" w:rsidRDefault="001B764C" w:rsidP="001B764C">
      <w:pPr>
        <w:numPr>
          <w:ilvl w:val="0"/>
          <w:numId w:val="30"/>
        </w:numPr>
        <w:tabs>
          <w:tab w:val="left" w:pos="7560"/>
        </w:tabs>
      </w:pPr>
      <w:r>
        <w:t>Azure Data Scientist Associate certificate (DP-100)</w:t>
      </w:r>
    </w:p>
    <w:p w14:paraId="3B090651" w14:textId="77777777" w:rsidR="001B764C" w:rsidRDefault="001B764C" w:rsidP="001B764C">
      <w:pPr>
        <w:numPr>
          <w:ilvl w:val="0"/>
          <w:numId w:val="30"/>
        </w:numPr>
        <w:tabs>
          <w:tab w:val="left" w:pos="7560"/>
        </w:tabs>
      </w:pPr>
      <w:r>
        <w:t>Microsoft Azure Fundamentals certificate (AZ-900)</w:t>
      </w:r>
    </w:p>
    <w:p w14:paraId="644420FF" w14:textId="77777777" w:rsidR="001B764C" w:rsidRDefault="001B764C" w:rsidP="001B764C">
      <w:pPr>
        <w:numPr>
          <w:ilvl w:val="0"/>
          <w:numId w:val="30"/>
        </w:numPr>
        <w:tabs>
          <w:tab w:val="left" w:pos="7560"/>
        </w:tabs>
      </w:pPr>
      <w:r>
        <w:t>Infosys Certified Python Programmer</w:t>
      </w:r>
    </w:p>
    <w:p w14:paraId="24B2D318" w14:textId="77777777" w:rsidR="001B764C" w:rsidRDefault="001B764C" w:rsidP="001B764C">
      <w:pPr>
        <w:numPr>
          <w:ilvl w:val="0"/>
          <w:numId w:val="30"/>
        </w:numPr>
        <w:tabs>
          <w:tab w:val="left" w:pos="7560"/>
        </w:tabs>
      </w:pPr>
      <w:r>
        <w:t>Infosys Global Agile Certification</w:t>
      </w:r>
    </w:p>
    <w:p w14:paraId="175E391B" w14:textId="7B590E3E" w:rsidR="00D018CE" w:rsidRPr="00E25192" w:rsidRDefault="001B764C" w:rsidP="001B764C">
      <w:pPr>
        <w:numPr>
          <w:ilvl w:val="0"/>
          <w:numId w:val="30"/>
        </w:numPr>
        <w:tabs>
          <w:tab w:val="left" w:pos="7560"/>
        </w:tabs>
      </w:pPr>
      <w:r>
        <w:t>NVIDIA DLI certificate</w:t>
      </w:r>
    </w:p>
    <w:p w14:paraId="0AEBA210" w14:textId="77777777" w:rsidR="00E25192" w:rsidRDefault="00E25192" w:rsidP="00E25192">
      <w:pPr>
        <w:tabs>
          <w:tab w:val="left" w:pos="7560"/>
        </w:tabs>
        <w:ind w:left="1080"/>
      </w:pPr>
    </w:p>
    <w:p w14:paraId="0CB507D2" w14:textId="77777777" w:rsidR="008F7F70" w:rsidRDefault="008F7F70" w:rsidP="00D608CA"/>
    <w:p w14:paraId="17F9CC1F" w14:textId="5E4A79F6" w:rsidR="00DB1634" w:rsidRDefault="008F7F70" w:rsidP="002C3A79">
      <w:pPr>
        <w:pStyle w:val="Heading1"/>
        <w:rPr>
          <w:rFonts w:ascii="Arial" w:hAnsi="Arial" w:cs="Arial"/>
          <w:color w:val="auto"/>
          <w:sz w:val="20"/>
          <w:szCs w:val="20"/>
          <w:u w:val="single"/>
        </w:rPr>
      </w:pPr>
      <w:r w:rsidRPr="002C3A79">
        <w:rPr>
          <w:rFonts w:ascii="Arial" w:hAnsi="Arial" w:cs="Arial"/>
          <w:color w:val="auto"/>
          <w:sz w:val="20"/>
          <w:szCs w:val="20"/>
          <w:u w:val="single"/>
        </w:rPr>
        <w:t>PROJECT DETAILS:</w:t>
      </w:r>
    </w:p>
    <w:p w14:paraId="0108900D" w14:textId="77777777" w:rsidR="00CF3ABF" w:rsidRDefault="00CF3ABF" w:rsidP="00CF3ABF"/>
    <w:p w14:paraId="408B01AA" w14:textId="3E710C12" w:rsidR="00CF3ABF" w:rsidRPr="00F34B1C" w:rsidRDefault="00CF3ABF" w:rsidP="00CF3ABF">
      <w:pPr>
        <w:pStyle w:val="IntenseQuote"/>
        <w:jc w:val="left"/>
        <w:rPr>
          <w:b/>
          <w:bCs/>
        </w:rPr>
      </w:pPr>
      <w:r w:rsidRPr="00F34B1C">
        <w:rPr>
          <w:b/>
          <w:bCs/>
        </w:rPr>
        <w:t xml:space="preserve">            Project: </w:t>
      </w:r>
      <w:r w:rsidR="00AB6186">
        <w:rPr>
          <w:b/>
          <w:bCs/>
        </w:rPr>
        <w:t xml:space="preserve">DTV </w:t>
      </w:r>
      <w:r w:rsidR="00AB6186" w:rsidRPr="00E34FF7">
        <w:rPr>
          <w:b/>
        </w:rPr>
        <w:t>Sustainment Operations Excellence</w:t>
      </w:r>
    </w:p>
    <w:p w14:paraId="2FCBA06A" w14:textId="643FDBA1" w:rsidR="00CF3ABF" w:rsidRDefault="00CF3ABF" w:rsidP="00CF3ABF">
      <w:pPr>
        <w:pStyle w:val="Default"/>
        <w:ind w:left="864"/>
        <w:rPr>
          <w:b/>
        </w:rPr>
      </w:pPr>
      <w:r>
        <w:rPr>
          <w:b/>
        </w:rPr>
        <w:t xml:space="preserve">   Client: </w:t>
      </w:r>
      <w:r w:rsidR="005619FC">
        <w:rPr>
          <w:b/>
        </w:rPr>
        <w:t>DTV-USA</w:t>
      </w:r>
    </w:p>
    <w:p w14:paraId="31D5D6A7" w14:textId="05CDBA39" w:rsidR="00CF3ABF" w:rsidRDefault="00CF3ABF" w:rsidP="00CF3ABF">
      <w:pPr>
        <w:pStyle w:val="Default"/>
        <w:ind w:left="864"/>
        <w:rPr>
          <w:b/>
        </w:rPr>
      </w:pPr>
      <w:r>
        <w:rPr>
          <w:b/>
        </w:rPr>
        <w:t xml:space="preserve">   Role: </w:t>
      </w:r>
      <w:r w:rsidR="005619FC">
        <w:rPr>
          <w:b/>
        </w:rPr>
        <w:t>Data Scientist</w:t>
      </w:r>
    </w:p>
    <w:p w14:paraId="73989DD4" w14:textId="77777777" w:rsidR="00CF3ABF" w:rsidRPr="00AC2227" w:rsidRDefault="00CF3ABF" w:rsidP="00CF3ABF">
      <w:pPr>
        <w:tabs>
          <w:tab w:val="left" w:pos="7560"/>
        </w:tabs>
        <w:ind w:left="1440"/>
      </w:pPr>
    </w:p>
    <w:p w14:paraId="555FE2ED" w14:textId="77777777" w:rsidR="00F501BF" w:rsidRDefault="00F577F8" w:rsidP="00CF3ABF">
      <w:pPr>
        <w:numPr>
          <w:ilvl w:val="1"/>
          <w:numId w:val="18"/>
        </w:numPr>
        <w:tabs>
          <w:tab w:val="left" w:pos="7560"/>
        </w:tabs>
      </w:pPr>
      <w:r w:rsidRPr="00F577F8">
        <w:t>It's implemented in the Infosys LEAP platform.</w:t>
      </w:r>
      <w:r>
        <w:t xml:space="preserve"> </w:t>
      </w:r>
      <w:r w:rsidR="009E40D7" w:rsidRPr="002C64D9">
        <w:t xml:space="preserve">Implemented text-based clustering and EASE categorization </w:t>
      </w:r>
      <w:r w:rsidR="00F501BF">
        <w:t xml:space="preserve">of </w:t>
      </w:r>
      <w:r w:rsidR="009E40D7" w:rsidRPr="002C64D9">
        <w:t xml:space="preserve">incidents. </w:t>
      </w:r>
    </w:p>
    <w:p w14:paraId="761B8562" w14:textId="77777777" w:rsidR="004A2B97" w:rsidRDefault="009E40D7" w:rsidP="00CF3ABF">
      <w:pPr>
        <w:numPr>
          <w:ilvl w:val="1"/>
          <w:numId w:val="18"/>
        </w:numPr>
        <w:tabs>
          <w:tab w:val="left" w:pos="7560"/>
        </w:tabs>
      </w:pPr>
      <w:r w:rsidRPr="002C64D9">
        <w:t>Implemented KPI and SLA metrics computation to get insights on the performance and quality of the</w:t>
      </w:r>
      <w:r>
        <w:t xml:space="preserve"> </w:t>
      </w:r>
      <w:r w:rsidRPr="002C64D9">
        <w:t>service.</w:t>
      </w:r>
    </w:p>
    <w:p w14:paraId="68E5D708" w14:textId="21EB35C8" w:rsidR="0079314F" w:rsidRDefault="004A2B97" w:rsidP="00CF3ABF">
      <w:pPr>
        <w:numPr>
          <w:ilvl w:val="1"/>
          <w:numId w:val="18"/>
        </w:numPr>
        <w:tabs>
          <w:tab w:val="left" w:pos="7560"/>
        </w:tabs>
      </w:pPr>
      <w:r>
        <w:t>Implemented Error Correlation Analytic</w:t>
      </w:r>
      <w:r w:rsidR="007653C1">
        <w:t xml:space="preserve">s to determine the correlation b/w errors </w:t>
      </w:r>
      <w:r w:rsidR="00E05632">
        <w:t>across the applications.</w:t>
      </w:r>
      <w:r w:rsidR="009E40D7" w:rsidRPr="002C64D9">
        <w:t xml:space="preserve"> </w:t>
      </w:r>
    </w:p>
    <w:p w14:paraId="659CDB75" w14:textId="77777777" w:rsidR="004A2B97" w:rsidRDefault="009E40D7" w:rsidP="00CF3ABF">
      <w:pPr>
        <w:numPr>
          <w:ilvl w:val="1"/>
          <w:numId w:val="18"/>
        </w:numPr>
        <w:tabs>
          <w:tab w:val="left" w:pos="7560"/>
        </w:tabs>
      </w:pPr>
      <w:r w:rsidRPr="002C64D9">
        <w:t>Developed dashboards to visualize trends and distribution of the metrics.</w:t>
      </w:r>
      <w:r w:rsidR="0079314F">
        <w:t xml:space="preserve"> </w:t>
      </w:r>
    </w:p>
    <w:p w14:paraId="191364D3" w14:textId="2549C446" w:rsidR="00CF3ABF" w:rsidRDefault="00CF3ABF" w:rsidP="00AA2F20">
      <w:pPr>
        <w:tabs>
          <w:tab w:val="left" w:pos="7560"/>
        </w:tabs>
      </w:pPr>
    </w:p>
    <w:p w14:paraId="1C4AC97A" w14:textId="4F4AC2ED" w:rsidR="00CF3ABF" w:rsidRPr="00F34B1C" w:rsidRDefault="00CF3ABF" w:rsidP="00CF3ABF">
      <w:pPr>
        <w:pStyle w:val="IntenseQuote"/>
        <w:jc w:val="left"/>
        <w:rPr>
          <w:b/>
          <w:bCs/>
        </w:rPr>
      </w:pPr>
      <w:r w:rsidRPr="00F34B1C">
        <w:rPr>
          <w:b/>
          <w:bCs/>
        </w:rPr>
        <w:t xml:space="preserve">             Project: </w:t>
      </w:r>
      <w:r w:rsidR="00C422E4" w:rsidRPr="00562382">
        <w:rPr>
          <w:b/>
        </w:rPr>
        <w:t>Intelligent Rust Detection Automation</w:t>
      </w:r>
      <w:r w:rsidR="00EF5642">
        <w:rPr>
          <w:b/>
          <w:bCs/>
        </w:rPr>
        <w:t xml:space="preserve"> </w:t>
      </w:r>
    </w:p>
    <w:p w14:paraId="7C2011A7" w14:textId="6E45C9A7" w:rsidR="00CF3ABF" w:rsidRDefault="00CF3ABF" w:rsidP="00CF3ABF">
      <w:pPr>
        <w:pStyle w:val="Default"/>
        <w:ind w:left="864"/>
        <w:rPr>
          <w:b/>
        </w:rPr>
      </w:pPr>
      <w:r>
        <w:rPr>
          <w:b/>
        </w:rPr>
        <w:t xml:space="preserve">   Client: </w:t>
      </w:r>
      <w:r w:rsidR="00610731">
        <w:rPr>
          <w:b/>
        </w:rPr>
        <w:t>Internal/Infosys</w:t>
      </w:r>
    </w:p>
    <w:p w14:paraId="755226AE" w14:textId="31AE005F" w:rsidR="00CF3ABF" w:rsidRDefault="00CF3ABF" w:rsidP="00CF3ABF">
      <w:pPr>
        <w:pStyle w:val="Default"/>
        <w:ind w:left="864"/>
        <w:rPr>
          <w:b/>
        </w:rPr>
      </w:pPr>
      <w:r>
        <w:rPr>
          <w:b/>
        </w:rPr>
        <w:t xml:space="preserve">   Role: </w:t>
      </w:r>
      <w:r w:rsidR="00610731">
        <w:rPr>
          <w:b/>
        </w:rPr>
        <w:t>Data Scie</w:t>
      </w:r>
      <w:r w:rsidR="003C03B1">
        <w:rPr>
          <w:b/>
        </w:rPr>
        <w:t>ntist</w:t>
      </w:r>
    </w:p>
    <w:p w14:paraId="6BA2DA84" w14:textId="77777777" w:rsidR="00CF3ABF" w:rsidRPr="00AC2227" w:rsidRDefault="00CF3ABF" w:rsidP="00CF3ABF">
      <w:pPr>
        <w:tabs>
          <w:tab w:val="left" w:pos="7560"/>
        </w:tabs>
        <w:ind w:left="1440"/>
      </w:pPr>
    </w:p>
    <w:p w14:paraId="078000F0" w14:textId="77777777" w:rsidR="00BB7790" w:rsidRDefault="00BB7790" w:rsidP="00CF3ABF">
      <w:pPr>
        <w:numPr>
          <w:ilvl w:val="1"/>
          <w:numId w:val="18"/>
        </w:numPr>
        <w:tabs>
          <w:tab w:val="left" w:pos="7560"/>
        </w:tabs>
      </w:pPr>
      <w:r w:rsidRPr="00273001">
        <w:t>It's an AI-based solution for inspecting a factory and production site to</w:t>
      </w:r>
      <w:r>
        <w:t xml:space="preserve"> </w:t>
      </w:r>
      <w:r w:rsidRPr="00273001">
        <w:t xml:space="preserve">identify rust formation on metal objects. </w:t>
      </w:r>
    </w:p>
    <w:p w14:paraId="4B2236C2" w14:textId="77777777" w:rsidR="00466764" w:rsidRDefault="00BB7790" w:rsidP="00CF3ABF">
      <w:pPr>
        <w:numPr>
          <w:ilvl w:val="1"/>
          <w:numId w:val="18"/>
        </w:numPr>
        <w:tabs>
          <w:tab w:val="left" w:pos="7560"/>
        </w:tabs>
      </w:pPr>
      <w:r w:rsidRPr="00273001">
        <w:t>Trained an AI model with a custom</w:t>
      </w:r>
      <w:r>
        <w:t xml:space="preserve"> </w:t>
      </w:r>
      <w:r w:rsidRPr="00273001">
        <w:t>rust dataset. Implemented model interpretability with the SHAP technique.</w:t>
      </w:r>
      <w:r>
        <w:t xml:space="preserve"> </w:t>
      </w:r>
    </w:p>
    <w:p w14:paraId="4912EAF0" w14:textId="77777777" w:rsidR="00466764" w:rsidRDefault="00BB7790" w:rsidP="00CF3ABF">
      <w:pPr>
        <w:numPr>
          <w:ilvl w:val="1"/>
          <w:numId w:val="18"/>
        </w:numPr>
        <w:tabs>
          <w:tab w:val="left" w:pos="7560"/>
        </w:tabs>
      </w:pPr>
      <w:r w:rsidRPr="00273001">
        <w:t xml:space="preserve">Implemented an inference pipeline with parallel processing, </w:t>
      </w:r>
      <w:r w:rsidR="00466764">
        <w:t xml:space="preserve">Azure </w:t>
      </w:r>
      <w:r w:rsidRPr="00273001">
        <w:t>IoT hub, and</w:t>
      </w:r>
      <w:r>
        <w:t xml:space="preserve"> </w:t>
      </w:r>
      <w:r w:rsidR="00466764">
        <w:t xml:space="preserve">Azure </w:t>
      </w:r>
      <w:r w:rsidRPr="00273001">
        <w:t>stream</w:t>
      </w:r>
      <w:r>
        <w:t xml:space="preserve"> </w:t>
      </w:r>
      <w:r w:rsidRPr="00273001">
        <w:t xml:space="preserve">analytics. </w:t>
      </w:r>
    </w:p>
    <w:p w14:paraId="21D39881" w14:textId="178E4C54" w:rsidR="00AA5456" w:rsidRDefault="00BB7790" w:rsidP="00CF3ABF">
      <w:pPr>
        <w:numPr>
          <w:ilvl w:val="1"/>
          <w:numId w:val="18"/>
        </w:numPr>
        <w:tabs>
          <w:tab w:val="left" w:pos="7560"/>
        </w:tabs>
      </w:pPr>
      <w:r w:rsidRPr="00273001">
        <w:t>Worked on ML Ops activities (training pipeline setup,</w:t>
      </w:r>
      <w:r>
        <w:t xml:space="preserve"> </w:t>
      </w:r>
      <w:r w:rsidRPr="00273001">
        <w:t>dataset management, model management, model deployment, etc.).</w:t>
      </w:r>
    </w:p>
    <w:p w14:paraId="2C3F87D5" w14:textId="77777777" w:rsidR="00CF3ABF" w:rsidRDefault="00CF3ABF" w:rsidP="00E44BEE"/>
    <w:p w14:paraId="7973A39A" w14:textId="04BF3BFC" w:rsidR="00E25192" w:rsidRPr="00F34B1C" w:rsidRDefault="00E25192" w:rsidP="00E25192">
      <w:pPr>
        <w:pStyle w:val="IntenseQuote"/>
        <w:jc w:val="left"/>
        <w:rPr>
          <w:b/>
          <w:bCs/>
        </w:rPr>
      </w:pPr>
      <w:r w:rsidRPr="00F34B1C">
        <w:rPr>
          <w:b/>
          <w:bCs/>
        </w:rPr>
        <w:t xml:space="preserve">             Project: </w:t>
      </w:r>
      <w:r w:rsidR="00947817" w:rsidRPr="00947817">
        <w:rPr>
          <w:b/>
          <w:bCs/>
        </w:rPr>
        <w:t>MDM System, ETL &amp; Data Analytic</w:t>
      </w:r>
      <w:r w:rsidR="0033780E">
        <w:rPr>
          <w:b/>
          <w:bCs/>
        </w:rPr>
        <w:t>s</w:t>
      </w:r>
      <w:r w:rsidRPr="00F34B1C">
        <w:rPr>
          <w:b/>
          <w:bCs/>
        </w:rPr>
        <w:t xml:space="preserve"> </w:t>
      </w:r>
    </w:p>
    <w:p w14:paraId="64583737" w14:textId="4A1AF180" w:rsidR="00E25192" w:rsidRDefault="00E25192" w:rsidP="00E25192">
      <w:pPr>
        <w:pStyle w:val="Default"/>
        <w:ind w:left="864"/>
        <w:rPr>
          <w:b/>
        </w:rPr>
      </w:pPr>
      <w:r>
        <w:rPr>
          <w:b/>
        </w:rPr>
        <w:t xml:space="preserve">   Client: </w:t>
      </w:r>
      <w:r w:rsidR="00947817">
        <w:rPr>
          <w:b/>
        </w:rPr>
        <w:t>PwC</w:t>
      </w:r>
      <w:r w:rsidR="003807D4">
        <w:rPr>
          <w:b/>
        </w:rPr>
        <w:t>-US/UK</w:t>
      </w:r>
    </w:p>
    <w:p w14:paraId="274B24F4" w14:textId="0D7A567E" w:rsidR="00E25192" w:rsidRDefault="00E25192" w:rsidP="00E25192">
      <w:pPr>
        <w:pStyle w:val="Default"/>
        <w:ind w:left="864"/>
        <w:rPr>
          <w:b/>
        </w:rPr>
      </w:pPr>
      <w:r>
        <w:rPr>
          <w:b/>
        </w:rPr>
        <w:t xml:space="preserve">   Role: </w:t>
      </w:r>
      <w:r w:rsidR="006B4A4D">
        <w:rPr>
          <w:b/>
        </w:rPr>
        <w:t>Technology Lead</w:t>
      </w:r>
    </w:p>
    <w:p w14:paraId="08D574AB" w14:textId="77777777" w:rsidR="002D5AEC" w:rsidRPr="00AC2227" w:rsidRDefault="002D5AEC" w:rsidP="00AC2227">
      <w:pPr>
        <w:tabs>
          <w:tab w:val="left" w:pos="7560"/>
        </w:tabs>
        <w:ind w:left="1440"/>
      </w:pPr>
    </w:p>
    <w:p w14:paraId="6F35CBDD" w14:textId="77777777" w:rsidR="00AA45A9" w:rsidRDefault="00C87E4A" w:rsidP="00E53620">
      <w:pPr>
        <w:numPr>
          <w:ilvl w:val="1"/>
          <w:numId w:val="18"/>
        </w:numPr>
        <w:tabs>
          <w:tab w:val="left" w:pos="7560"/>
        </w:tabs>
      </w:pPr>
      <w:r w:rsidRPr="00393F4C">
        <w:t xml:space="preserve">Implemented data pipelines with MS SSIS, SQL, and .NET script for data loading, data extracts, data cleansing, data transformation, data validation, and reporting. </w:t>
      </w:r>
    </w:p>
    <w:p w14:paraId="4101CD42" w14:textId="77777777" w:rsidR="001442AD" w:rsidRDefault="00C87E4A" w:rsidP="001442AD">
      <w:pPr>
        <w:numPr>
          <w:ilvl w:val="1"/>
          <w:numId w:val="18"/>
        </w:numPr>
        <w:tabs>
          <w:tab w:val="left" w:pos="7560"/>
        </w:tabs>
      </w:pPr>
      <w:r w:rsidRPr="00393F4C">
        <w:lastRenderedPageBreak/>
        <w:t xml:space="preserve">Implemented data replication pipelines with </w:t>
      </w:r>
      <w:proofErr w:type="spellStart"/>
      <w:r w:rsidRPr="00393F4C">
        <w:t>Attunity</w:t>
      </w:r>
      <w:proofErr w:type="spellEnd"/>
      <w:r w:rsidRPr="00393F4C">
        <w:t xml:space="preserve"> Replicator. Worked on hierarchical/graph data analytics with SQL. </w:t>
      </w:r>
    </w:p>
    <w:p w14:paraId="4A2320AC" w14:textId="4C99BD59" w:rsidR="00C87E4A" w:rsidRDefault="00C87E4A" w:rsidP="001442AD">
      <w:pPr>
        <w:numPr>
          <w:ilvl w:val="1"/>
          <w:numId w:val="18"/>
        </w:numPr>
        <w:tabs>
          <w:tab w:val="left" w:pos="7560"/>
        </w:tabs>
      </w:pPr>
      <w:r w:rsidRPr="00393F4C">
        <w:t>Involved in requirement analysis, solution architecture, and design. Participated in sprint planning, estimation, and mentored the team.</w:t>
      </w:r>
    </w:p>
    <w:p w14:paraId="20CB5B4A" w14:textId="12F8E662" w:rsidR="003E5BE4" w:rsidRPr="003E5BE4" w:rsidRDefault="003E5BE4" w:rsidP="00AA45A9">
      <w:pPr>
        <w:tabs>
          <w:tab w:val="left" w:pos="7560"/>
        </w:tabs>
        <w:ind w:left="1080"/>
      </w:pPr>
    </w:p>
    <w:p w14:paraId="2E163E12" w14:textId="77777777" w:rsidR="002A2AC1" w:rsidRPr="00E25192" w:rsidRDefault="002A2AC1" w:rsidP="004C1255">
      <w:pPr>
        <w:tabs>
          <w:tab w:val="left" w:pos="7560"/>
        </w:tabs>
      </w:pPr>
    </w:p>
    <w:p w14:paraId="38D2A48E" w14:textId="02E01CFA" w:rsidR="00D93D5C" w:rsidRDefault="00D93D5C" w:rsidP="006967E4">
      <w:pPr>
        <w:pStyle w:val="NormalWeb"/>
        <w:shd w:val="clear" w:color="auto" w:fill="FFFFFF"/>
        <w:spacing w:before="0" w:after="0"/>
        <w:jc w:val="both"/>
        <w:rPr>
          <w:rFonts w:cs="Arial"/>
          <w:sz w:val="20"/>
          <w:szCs w:val="20"/>
          <w:lang w:val="en-US"/>
        </w:rPr>
      </w:pPr>
    </w:p>
    <w:sectPr w:rsidR="00D93D5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62" w:right="1440" w:bottom="762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ECFE0" w14:textId="77777777" w:rsidR="009B3639" w:rsidRDefault="009B3639">
      <w:r>
        <w:separator/>
      </w:r>
    </w:p>
  </w:endnote>
  <w:endnote w:type="continuationSeparator" w:id="0">
    <w:p w14:paraId="2B765349" w14:textId="77777777" w:rsidR="009B3639" w:rsidRDefault="009B3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90EB7" w14:textId="77777777" w:rsidR="00FE5D99" w:rsidRDefault="00FE5D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00F56" w14:textId="77777777" w:rsidR="008F7F70" w:rsidRDefault="008278B4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399A5488" wp14:editId="70A9AC10">
              <wp:simplePos x="0" y="0"/>
              <wp:positionH relativeFrom="column">
                <wp:posOffset>0</wp:posOffset>
              </wp:positionH>
              <wp:positionV relativeFrom="paragraph">
                <wp:posOffset>-20807680</wp:posOffset>
              </wp:positionV>
              <wp:extent cx="5939790" cy="1466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9790" cy="1466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7C9C9" w14:textId="77777777" w:rsidR="008F7F70" w:rsidRDefault="008F7F70">
                          <w:pPr>
                            <w:pStyle w:val="Footer"/>
                            <w:ind w:right="3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9A548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0;margin-top:-1638.4pt;width:467.7pt;height:11.55pt;z-index:-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" stroked="f">
              <v:textbox inset="0,0,0,0">
                <w:txbxContent>
                  <w:p w14:paraId="6757C9C9" w14:textId="77777777" w:rsidR="008F7F70" w:rsidRDefault="008F7F70">
                    <w:pPr>
                      <w:pStyle w:val="Footer"/>
                      <w:ind w:right="360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383AC6AB" wp14:editId="41E4547B">
              <wp:simplePos x="0" y="0"/>
              <wp:positionH relativeFrom="column">
                <wp:posOffset>0</wp:posOffset>
              </wp:positionH>
              <wp:positionV relativeFrom="paragraph">
                <wp:posOffset>-20807680</wp:posOffset>
              </wp:positionV>
              <wp:extent cx="5939790" cy="146685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9790" cy="1466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4636C3" w14:textId="77777777" w:rsidR="008F7F70" w:rsidRDefault="008F7F70">
                          <w:pPr>
                            <w:pStyle w:val="Footer"/>
                            <w:ind w:right="3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3AC6AB" id="Text Box 2" o:spid="_x0000_s1029" type="#_x0000_t202" style="position:absolute;margin-left:0;margin-top:-1638.4pt;width:467.7pt;height:11.55pt;z-index:-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" stroked="f">
              <v:textbox inset="0,0,0,0">
                <w:txbxContent>
                  <w:p w14:paraId="3A4636C3" w14:textId="77777777" w:rsidR="008F7F70" w:rsidRDefault="008F7F70">
                    <w:pPr>
                      <w:pStyle w:val="Footer"/>
                      <w:ind w:right="360"/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F7CE6" w14:textId="77777777" w:rsidR="008F7F70" w:rsidRDefault="008F7F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A7A3E" w14:textId="77777777" w:rsidR="009B3639" w:rsidRDefault="009B3639">
      <w:r>
        <w:separator/>
      </w:r>
    </w:p>
  </w:footnote>
  <w:footnote w:type="continuationSeparator" w:id="0">
    <w:p w14:paraId="3C583F33" w14:textId="77777777" w:rsidR="009B3639" w:rsidRDefault="009B36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46AD9" w14:textId="77777777" w:rsidR="00FE5D99" w:rsidRDefault="00FE5D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161CD" w14:textId="77777777" w:rsidR="008F7F70" w:rsidRDefault="008278B4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5EAF857A" wp14:editId="0EA07273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939790" cy="62992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9790" cy="629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919AB2" w14:textId="77777777" w:rsidR="008F7F70" w:rsidRDefault="008F7F70">
                          <w:pPr>
                            <w:pStyle w:val="Head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                                               </w:t>
                          </w:r>
                        </w:p>
                        <w:p w14:paraId="15E86E3E" w14:textId="77777777" w:rsidR="008F7F70" w:rsidRDefault="008F7F70">
                          <w:pPr>
                            <w:suppressLineNumbers/>
                            <w:autoSpaceDE w:val="0"/>
                            <w:spacing w:line="240" w:lineRule="atLeast"/>
                            <w:ind w:left="6480"/>
                            <w:rPr>
                              <w:rFonts w:ascii="Arial Narrow" w:hAnsi="Arial Narrow" w:cs="Arial Narrow"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10D9F042" w14:textId="77777777" w:rsidR="008F7F70" w:rsidRDefault="008F7F70">
                          <w:pPr>
                            <w:suppressLineNumbers/>
                            <w:autoSpaceDE w:val="0"/>
                            <w:spacing w:line="240" w:lineRule="atLeast"/>
                            <w:ind w:left="6480"/>
                            <w:rPr>
                              <w:rFonts w:ascii="Arial Narrow" w:hAnsi="Arial Narrow" w:cs="Arial Narrow"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13E2BC24" w14:textId="77777777" w:rsidR="008F7F70" w:rsidRDefault="008F7F70">
                          <w:pPr>
                            <w:pStyle w:val="Header"/>
                            <w:rPr>
                              <w:rFonts w:ascii="Arial Narrow" w:hAnsi="Arial Narrow" w:cs="Arial Narrow"/>
                              <w:sz w:val="16"/>
                              <w:szCs w:val="16"/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AF85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467.7pt;height:49.6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" stroked="f">
              <v:textbox inset="0,0,0,0">
                <w:txbxContent>
                  <w:p w14:paraId="3D919AB2" w14:textId="77777777" w:rsidR="008F7F70" w:rsidRDefault="008F7F70">
                    <w:pPr>
                      <w:pStyle w:val="Head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 xml:space="preserve">                                                 </w:t>
                    </w:r>
                  </w:p>
                  <w:p w14:paraId="15E86E3E" w14:textId="77777777" w:rsidR="008F7F70" w:rsidRDefault="008F7F70">
                    <w:pPr>
                      <w:suppressLineNumbers/>
                      <w:autoSpaceDE w:val="0"/>
                      <w:spacing w:line="240" w:lineRule="atLeast"/>
                      <w:ind w:left="6480"/>
                      <w:rPr>
                        <w:rFonts w:ascii="Arial Narrow" w:hAnsi="Arial Narrow" w:cs="Arial Narrow"/>
                        <w:color w:val="000000"/>
                        <w:sz w:val="16"/>
                        <w:szCs w:val="16"/>
                      </w:rPr>
                    </w:pPr>
                  </w:p>
                  <w:p w14:paraId="10D9F042" w14:textId="77777777" w:rsidR="008F7F70" w:rsidRDefault="008F7F70">
                    <w:pPr>
                      <w:suppressLineNumbers/>
                      <w:autoSpaceDE w:val="0"/>
                      <w:spacing w:line="240" w:lineRule="atLeast"/>
                      <w:ind w:left="6480"/>
                      <w:rPr>
                        <w:rFonts w:ascii="Arial Narrow" w:hAnsi="Arial Narrow" w:cs="Arial Narrow"/>
                        <w:color w:val="000000"/>
                        <w:sz w:val="16"/>
                        <w:szCs w:val="16"/>
                      </w:rPr>
                    </w:pPr>
                  </w:p>
                  <w:p w14:paraId="13E2BC24" w14:textId="77777777" w:rsidR="008F7F70" w:rsidRDefault="008F7F70">
                    <w:pPr>
                      <w:pStyle w:val="Header"/>
                      <w:rPr>
                        <w:rFonts w:ascii="Arial Narrow" w:hAnsi="Arial Narrow" w:cs="Arial Narrow"/>
                        <w:sz w:val="16"/>
                        <w:szCs w:val="16"/>
                        <w:lang w:val="fr-FR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C536EC2" wp14:editId="67CCDF2B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939790" cy="629920"/>
              <wp:effectExtent l="0" t="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9790" cy="629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67266" w14:textId="77777777" w:rsidR="008F7F70" w:rsidRDefault="008F7F70">
                          <w:pPr>
                            <w:pStyle w:val="Head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                                               </w:t>
                          </w:r>
                        </w:p>
                        <w:p w14:paraId="3A5F876D" w14:textId="77777777" w:rsidR="008F7F70" w:rsidRDefault="008F7F70">
                          <w:pPr>
                            <w:suppressLineNumbers/>
                            <w:autoSpaceDE w:val="0"/>
                            <w:spacing w:line="240" w:lineRule="atLeast"/>
                            <w:ind w:left="6480"/>
                            <w:rPr>
                              <w:rFonts w:ascii="Arial Narrow" w:hAnsi="Arial Narrow" w:cs="Arial Narrow"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7DDB284D" w14:textId="77777777" w:rsidR="008F7F70" w:rsidRDefault="008F7F70">
                          <w:pPr>
                            <w:suppressLineNumbers/>
                            <w:autoSpaceDE w:val="0"/>
                            <w:spacing w:line="240" w:lineRule="atLeast"/>
                            <w:ind w:left="6480"/>
                            <w:rPr>
                              <w:rFonts w:ascii="Arial Narrow" w:hAnsi="Arial Narrow" w:cs="Arial Narrow"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5BA60BA8" w14:textId="77777777" w:rsidR="008F7F70" w:rsidRDefault="008F7F70">
                          <w:pPr>
                            <w:pStyle w:val="Header"/>
                            <w:rPr>
                              <w:rFonts w:ascii="Arial Narrow" w:hAnsi="Arial Narrow" w:cs="Arial Narrow"/>
                              <w:sz w:val="16"/>
                              <w:szCs w:val="16"/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536EC2" id="Text Box 4" o:spid="_x0000_s1027" type="#_x0000_t202" style="position:absolute;margin-left:0;margin-top:0;width:467.7pt;height:49.6pt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" stroked="f">
              <v:textbox inset="0,0,0,0">
                <w:txbxContent>
                  <w:p w14:paraId="48067266" w14:textId="77777777" w:rsidR="008F7F70" w:rsidRDefault="008F7F70">
                    <w:pPr>
                      <w:pStyle w:val="Head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 xml:space="preserve">                                                 </w:t>
                    </w:r>
                  </w:p>
                  <w:p w14:paraId="3A5F876D" w14:textId="77777777" w:rsidR="008F7F70" w:rsidRDefault="008F7F70">
                    <w:pPr>
                      <w:suppressLineNumbers/>
                      <w:autoSpaceDE w:val="0"/>
                      <w:spacing w:line="240" w:lineRule="atLeast"/>
                      <w:ind w:left="6480"/>
                      <w:rPr>
                        <w:rFonts w:ascii="Arial Narrow" w:hAnsi="Arial Narrow" w:cs="Arial Narrow"/>
                        <w:color w:val="000000"/>
                        <w:sz w:val="16"/>
                        <w:szCs w:val="16"/>
                      </w:rPr>
                    </w:pPr>
                  </w:p>
                  <w:p w14:paraId="7DDB284D" w14:textId="77777777" w:rsidR="008F7F70" w:rsidRDefault="008F7F70">
                    <w:pPr>
                      <w:suppressLineNumbers/>
                      <w:autoSpaceDE w:val="0"/>
                      <w:spacing w:line="240" w:lineRule="atLeast"/>
                      <w:ind w:left="6480"/>
                      <w:rPr>
                        <w:rFonts w:ascii="Arial Narrow" w:hAnsi="Arial Narrow" w:cs="Arial Narrow"/>
                        <w:color w:val="000000"/>
                        <w:sz w:val="16"/>
                        <w:szCs w:val="16"/>
                      </w:rPr>
                    </w:pPr>
                  </w:p>
                  <w:p w14:paraId="5BA60BA8" w14:textId="77777777" w:rsidR="008F7F70" w:rsidRDefault="008F7F70">
                    <w:pPr>
                      <w:pStyle w:val="Header"/>
                      <w:rPr>
                        <w:rFonts w:ascii="Arial Narrow" w:hAnsi="Arial Narrow" w:cs="Arial Narrow"/>
                        <w:sz w:val="16"/>
                        <w:szCs w:val="16"/>
                        <w:lang w:val="fr-FR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0BF0C" w14:textId="77777777" w:rsidR="008F7F70" w:rsidRDefault="008F7F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.5pt;height:7.5pt" o:bullet="t">
        <v:imagedata r:id="rId1" o:title="bullet-grey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multilevel"/>
    <w:tmpl w:val="00000003"/>
    <w:name w:val="WW8Num6"/>
    <w:lvl w:ilvl="0">
      <w:start w:val="1"/>
      <w:numFmt w:val="bullet"/>
      <w:pStyle w:val="Cog-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singleLevel"/>
    <w:tmpl w:val="00000004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00000005"/>
    <w:multiLevelType w:val="singleLevel"/>
    <w:tmpl w:val="00000005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00000006"/>
    <w:multiLevelType w:val="singleLevel"/>
    <w:tmpl w:val="00000006"/>
    <w:name w:val="WW8Num14"/>
    <w:lvl w:ilvl="0">
      <w:start w:val="1"/>
      <w:numFmt w:val="bullet"/>
      <w:lvlText w:val=""/>
      <w:lvlJc w:val="left"/>
      <w:pPr>
        <w:tabs>
          <w:tab w:val="num" w:pos="0"/>
        </w:tabs>
        <w:ind w:left="7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00000007"/>
    <w:name w:val="WW8Num16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</w:rPr>
    </w:lvl>
  </w:abstractNum>
  <w:abstractNum w:abstractNumId="7" w15:restartNumberingAfterBreak="0">
    <w:nsid w:val="00000008"/>
    <w:multiLevelType w:val="multilevel"/>
    <w:tmpl w:val="00000008"/>
    <w:name w:val="WW8Num1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E66A7"/>
    <w:multiLevelType w:val="hybridMultilevel"/>
    <w:tmpl w:val="C1F0A06A"/>
    <w:lvl w:ilvl="0" w:tplc="8B3020AC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1" w:tplc="EBF264B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2" w:tplc="54607B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3" w:tplc="3618AE0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4" w:tplc="FC5A9E6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5" w:tplc="4D284BE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6" w:tplc="2B84EFA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7" w:tplc="6128C3D4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  <w:lvl w:ilvl="8" w:tplc="2EC8FE30" w:tentative="1">
      <w:start w:val="1"/>
      <w:numFmt w:val="bullet"/>
      <w:lvlText w:val="•"/>
      <w:lvlJc w:val="left"/>
      <w:pPr>
        <w:tabs>
          <w:tab w:val="num" w:pos="8280"/>
        </w:tabs>
        <w:ind w:left="8280" w:hanging="360"/>
      </w:pPr>
      <w:rPr>
        <w:rFonts w:ascii="Arial" w:hAnsi="Arial" w:hint="default"/>
      </w:rPr>
    </w:lvl>
  </w:abstractNum>
  <w:abstractNum w:abstractNumId="9" w15:restartNumberingAfterBreak="0">
    <w:nsid w:val="19F80400"/>
    <w:multiLevelType w:val="hybridMultilevel"/>
    <w:tmpl w:val="368C270A"/>
    <w:lvl w:ilvl="0" w:tplc="F34E896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52316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9A6D5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EA91C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F2EF6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66F7B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AAFF4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48E19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8EE74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B7E2F"/>
    <w:multiLevelType w:val="hybridMultilevel"/>
    <w:tmpl w:val="6F44DE10"/>
    <w:lvl w:ilvl="0" w:tplc="9CA4D3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7881B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E2D4E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E0D9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EA7C3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A03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3AD74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50DDA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08BD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5476F"/>
    <w:multiLevelType w:val="hybridMultilevel"/>
    <w:tmpl w:val="8422A65C"/>
    <w:lvl w:ilvl="0" w:tplc="9B6E40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E8235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4E4AA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74717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24A6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F4C82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AC93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4E0C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02AA8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D30D1E"/>
    <w:multiLevelType w:val="hybridMultilevel"/>
    <w:tmpl w:val="B394B07C"/>
    <w:lvl w:ilvl="0" w:tplc="178241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34C8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E080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14DC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98DF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CEA2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E35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D6C4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5A8D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ED7533"/>
    <w:multiLevelType w:val="hybridMultilevel"/>
    <w:tmpl w:val="E8B89E00"/>
    <w:lvl w:ilvl="0" w:tplc="EA6841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DE54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DC8E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7ED4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406D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68CC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BA07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0E4C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FE90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211963"/>
    <w:multiLevelType w:val="hybridMultilevel"/>
    <w:tmpl w:val="307678D4"/>
    <w:lvl w:ilvl="0" w:tplc="F23C933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76644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66B48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960D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C6513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BCD5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F01C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2407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4AC79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E667B6"/>
    <w:multiLevelType w:val="hybridMultilevel"/>
    <w:tmpl w:val="217CF310"/>
    <w:lvl w:ilvl="0" w:tplc="6CF8F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2AB2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3456D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A4BA6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6A242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3409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BC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AA01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329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EB22DD1"/>
    <w:multiLevelType w:val="hybridMultilevel"/>
    <w:tmpl w:val="E848D870"/>
    <w:lvl w:ilvl="0" w:tplc="A7D898C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3D4038"/>
    <w:multiLevelType w:val="hybridMultilevel"/>
    <w:tmpl w:val="DF160534"/>
    <w:lvl w:ilvl="0" w:tplc="EDD0C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32D1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BE38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6EA0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0A1B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27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DA0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B0EF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201F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C3F0DE4"/>
    <w:multiLevelType w:val="hybridMultilevel"/>
    <w:tmpl w:val="20A0D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AF3097"/>
    <w:multiLevelType w:val="hybridMultilevel"/>
    <w:tmpl w:val="B93237A4"/>
    <w:lvl w:ilvl="0" w:tplc="0D084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2418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189E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36A2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0A2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986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1A1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A880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6A2A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97A7E6B"/>
    <w:multiLevelType w:val="multilevel"/>
    <w:tmpl w:val="2318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1E6C7D"/>
    <w:multiLevelType w:val="hybridMultilevel"/>
    <w:tmpl w:val="1AB4E1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DBE2A05"/>
    <w:multiLevelType w:val="hybridMultilevel"/>
    <w:tmpl w:val="8F6203B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3214F62"/>
    <w:multiLevelType w:val="hybridMultilevel"/>
    <w:tmpl w:val="720E03EE"/>
    <w:lvl w:ilvl="0" w:tplc="185E53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4391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AC00D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B01C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A25F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F6B9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6AAF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8806D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8A2D6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765D10"/>
    <w:multiLevelType w:val="hybridMultilevel"/>
    <w:tmpl w:val="E50CB3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D8317A6"/>
    <w:multiLevelType w:val="hybridMultilevel"/>
    <w:tmpl w:val="BBA8BE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B21040"/>
    <w:multiLevelType w:val="hybridMultilevel"/>
    <w:tmpl w:val="416C46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70A0DF9"/>
    <w:multiLevelType w:val="hybridMultilevel"/>
    <w:tmpl w:val="8020EA9A"/>
    <w:lvl w:ilvl="0" w:tplc="E7ECDF1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226437"/>
    <w:multiLevelType w:val="hybridMultilevel"/>
    <w:tmpl w:val="2CAACC60"/>
    <w:lvl w:ilvl="0" w:tplc="9022DA5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902301657">
    <w:abstractNumId w:val="0"/>
  </w:num>
  <w:num w:numId="2" w16cid:durableId="1241603160">
    <w:abstractNumId w:val="1"/>
  </w:num>
  <w:num w:numId="3" w16cid:durableId="1120102206">
    <w:abstractNumId w:val="2"/>
  </w:num>
  <w:num w:numId="4" w16cid:durableId="418411412">
    <w:abstractNumId w:val="3"/>
  </w:num>
  <w:num w:numId="5" w16cid:durableId="41447255">
    <w:abstractNumId w:val="4"/>
  </w:num>
  <w:num w:numId="6" w16cid:durableId="1823498337">
    <w:abstractNumId w:val="5"/>
  </w:num>
  <w:num w:numId="7" w16cid:durableId="341081281">
    <w:abstractNumId w:val="6"/>
  </w:num>
  <w:num w:numId="8" w16cid:durableId="508376480">
    <w:abstractNumId w:val="7"/>
  </w:num>
  <w:num w:numId="9" w16cid:durableId="1434856736">
    <w:abstractNumId w:val="11"/>
  </w:num>
  <w:num w:numId="10" w16cid:durableId="583759537">
    <w:abstractNumId w:val="22"/>
  </w:num>
  <w:num w:numId="11" w16cid:durableId="836655259">
    <w:abstractNumId w:val="15"/>
  </w:num>
  <w:num w:numId="12" w16cid:durableId="1806124476">
    <w:abstractNumId w:val="25"/>
  </w:num>
  <w:num w:numId="13" w16cid:durableId="775563931">
    <w:abstractNumId w:val="21"/>
  </w:num>
  <w:num w:numId="14" w16cid:durableId="221253185">
    <w:abstractNumId w:val="18"/>
  </w:num>
  <w:num w:numId="15" w16cid:durableId="1149203043">
    <w:abstractNumId w:val="27"/>
  </w:num>
  <w:num w:numId="16" w16cid:durableId="1042905875">
    <w:abstractNumId w:val="26"/>
  </w:num>
  <w:num w:numId="17" w16cid:durableId="278076373">
    <w:abstractNumId w:val="28"/>
  </w:num>
  <w:num w:numId="18" w16cid:durableId="413472784">
    <w:abstractNumId w:val="12"/>
  </w:num>
  <w:num w:numId="19" w16cid:durableId="1229339014">
    <w:abstractNumId w:val="13"/>
  </w:num>
  <w:num w:numId="20" w16cid:durableId="239602540">
    <w:abstractNumId w:val="19"/>
  </w:num>
  <w:num w:numId="21" w16cid:durableId="1397363345">
    <w:abstractNumId w:val="8"/>
  </w:num>
  <w:num w:numId="22" w16cid:durableId="929892481">
    <w:abstractNumId w:val="16"/>
  </w:num>
  <w:num w:numId="23" w16cid:durableId="1825201868">
    <w:abstractNumId w:val="2"/>
  </w:num>
  <w:num w:numId="24" w16cid:durableId="1001544405">
    <w:abstractNumId w:val="17"/>
  </w:num>
  <w:num w:numId="25" w16cid:durableId="320814534">
    <w:abstractNumId w:val="23"/>
  </w:num>
  <w:num w:numId="26" w16cid:durableId="251284989">
    <w:abstractNumId w:val="10"/>
  </w:num>
  <w:num w:numId="27" w16cid:durableId="232202885">
    <w:abstractNumId w:val="9"/>
  </w:num>
  <w:num w:numId="28" w16cid:durableId="806631489">
    <w:abstractNumId w:val="14"/>
  </w:num>
  <w:num w:numId="29" w16cid:durableId="307630154">
    <w:abstractNumId w:val="20"/>
  </w:num>
  <w:num w:numId="30" w16cid:durableId="10678470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autoHyphenation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EF8"/>
    <w:rsid w:val="00004871"/>
    <w:rsid w:val="000058C0"/>
    <w:rsid w:val="00005D1C"/>
    <w:rsid w:val="0001645A"/>
    <w:rsid w:val="00033B8E"/>
    <w:rsid w:val="0004592E"/>
    <w:rsid w:val="00045966"/>
    <w:rsid w:val="00054FEE"/>
    <w:rsid w:val="00055E72"/>
    <w:rsid w:val="00056B35"/>
    <w:rsid w:val="00062D78"/>
    <w:rsid w:val="00071576"/>
    <w:rsid w:val="00076598"/>
    <w:rsid w:val="000A0A77"/>
    <w:rsid w:val="000B3870"/>
    <w:rsid w:val="000C1718"/>
    <w:rsid w:val="000C2267"/>
    <w:rsid w:val="000C2DFD"/>
    <w:rsid w:val="000C2F46"/>
    <w:rsid w:val="000C444F"/>
    <w:rsid w:val="000C4C03"/>
    <w:rsid w:val="000E2FEA"/>
    <w:rsid w:val="000E5766"/>
    <w:rsid w:val="00105BAE"/>
    <w:rsid w:val="001110F3"/>
    <w:rsid w:val="00117148"/>
    <w:rsid w:val="001208C9"/>
    <w:rsid w:val="0012360C"/>
    <w:rsid w:val="0012625C"/>
    <w:rsid w:val="0013164F"/>
    <w:rsid w:val="00141C85"/>
    <w:rsid w:val="001442AD"/>
    <w:rsid w:val="00163441"/>
    <w:rsid w:val="00172EA3"/>
    <w:rsid w:val="00176D18"/>
    <w:rsid w:val="00177F91"/>
    <w:rsid w:val="0018350A"/>
    <w:rsid w:val="00190D05"/>
    <w:rsid w:val="001B5BC2"/>
    <w:rsid w:val="001B764C"/>
    <w:rsid w:val="001C3D7A"/>
    <w:rsid w:val="001E0FA0"/>
    <w:rsid w:val="001F41E2"/>
    <w:rsid w:val="002000FB"/>
    <w:rsid w:val="002023B3"/>
    <w:rsid w:val="00202C5C"/>
    <w:rsid w:val="0021310C"/>
    <w:rsid w:val="002203B6"/>
    <w:rsid w:val="00222A92"/>
    <w:rsid w:val="002302D7"/>
    <w:rsid w:val="00230458"/>
    <w:rsid w:val="00252C29"/>
    <w:rsid w:val="002660FB"/>
    <w:rsid w:val="00273499"/>
    <w:rsid w:val="0027539E"/>
    <w:rsid w:val="00286E0D"/>
    <w:rsid w:val="00293A56"/>
    <w:rsid w:val="002A2AC1"/>
    <w:rsid w:val="002A7500"/>
    <w:rsid w:val="002C0BDD"/>
    <w:rsid w:val="002C3A79"/>
    <w:rsid w:val="002D3813"/>
    <w:rsid w:val="002D5AEC"/>
    <w:rsid w:val="002D709D"/>
    <w:rsid w:val="002F4311"/>
    <w:rsid w:val="002F5BAA"/>
    <w:rsid w:val="00300BD0"/>
    <w:rsid w:val="003027AB"/>
    <w:rsid w:val="0030782F"/>
    <w:rsid w:val="00316501"/>
    <w:rsid w:val="00323EDB"/>
    <w:rsid w:val="00324378"/>
    <w:rsid w:val="003332E6"/>
    <w:rsid w:val="0033780E"/>
    <w:rsid w:val="00337CF7"/>
    <w:rsid w:val="003401B6"/>
    <w:rsid w:val="00342DF0"/>
    <w:rsid w:val="00352EE7"/>
    <w:rsid w:val="00362469"/>
    <w:rsid w:val="00366418"/>
    <w:rsid w:val="0037560A"/>
    <w:rsid w:val="003807D4"/>
    <w:rsid w:val="00382791"/>
    <w:rsid w:val="00386E59"/>
    <w:rsid w:val="003972D9"/>
    <w:rsid w:val="0039779E"/>
    <w:rsid w:val="003A4100"/>
    <w:rsid w:val="003B18C0"/>
    <w:rsid w:val="003B33D7"/>
    <w:rsid w:val="003B6628"/>
    <w:rsid w:val="003C03B1"/>
    <w:rsid w:val="003C1CB9"/>
    <w:rsid w:val="003C30D7"/>
    <w:rsid w:val="003C7B0B"/>
    <w:rsid w:val="003D4281"/>
    <w:rsid w:val="003D6211"/>
    <w:rsid w:val="003E5BE4"/>
    <w:rsid w:val="003E7C3D"/>
    <w:rsid w:val="00403F45"/>
    <w:rsid w:val="00432E7D"/>
    <w:rsid w:val="00434A06"/>
    <w:rsid w:val="00464A51"/>
    <w:rsid w:val="00466764"/>
    <w:rsid w:val="004668D1"/>
    <w:rsid w:val="004758CF"/>
    <w:rsid w:val="0048718A"/>
    <w:rsid w:val="004A1264"/>
    <w:rsid w:val="004A2B97"/>
    <w:rsid w:val="004B704D"/>
    <w:rsid w:val="004C1255"/>
    <w:rsid w:val="004E6187"/>
    <w:rsid w:val="004F0EB2"/>
    <w:rsid w:val="004F162F"/>
    <w:rsid w:val="004F45C8"/>
    <w:rsid w:val="004F46F5"/>
    <w:rsid w:val="005037CD"/>
    <w:rsid w:val="005055EC"/>
    <w:rsid w:val="00510F9F"/>
    <w:rsid w:val="00517544"/>
    <w:rsid w:val="0052288C"/>
    <w:rsid w:val="00542600"/>
    <w:rsid w:val="005619FC"/>
    <w:rsid w:val="0056359E"/>
    <w:rsid w:val="005809CD"/>
    <w:rsid w:val="00581451"/>
    <w:rsid w:val="00585940"/>
    <w:rsid w:val="005952CD"/>
    <w:rsid w:val="00596226"/>
    <w:rsid w:val="005C6930"/>
    <w:rsid w:val="005D24F1"/>
    <w:rsid w:val="005D307E"/>
    <w:rsid w:val="005D5562"/>
    <w:rsid w:val="005D5EC6"/>
    <w:rsid w:val="005E4CE7"/>
    <w:rsid w:val="005F4B8A"/>
    <w:rsid w:val="00610731"/>
    <w:rsid w:val="00613432"/>
    <w:rsid w:val="006134B1"/>
    <w:rsid w:val="00614BC9"/>
    <w:rsid w:val="00635880"/>
    <w:rsid w:val="0064273D"/>
    <w:rsid w:val="00643EFA"/>
    <w:rsid w:val="006527F6"/>
    <w:rsid w:val="00665794"/>
    <w:rsid w:val="006953E6"/>
    <w:rsid w:val="006967E4"/>
    <w:rsid w:val="006A206E"/>
    <w:rsid w:val="006B21C6"/>
    <w:rsid w:val="006B2A16"/>
    <w:rsid w:val="006B4A4D"/>
    <w:rsid w:val="006C2E1A"/>
    <w:rsid w:val="006D4342"/>
    <w:rsid w:val="006F60B2"/>
    <w:rsid w:val="00712C16"/>
    <w:rsid w:val="0073784D"/>
    <w:rsid w:val="0075005B"/>
    <w:rsid w:val="00751583"/>
    <w:rsid w:val="00753040"/>
    <w:rsid w:val="00756401"/>
    <w:rsid w:val="007653C1"/>
    <w:rsid w:val="007704C6"/>
    <w:rsid w:val="0079105A"/>
    <w:rsid w:val="0079314F"/>
    <w:rsid w:val="0079437D"/>
    <w:rsid w:val="007A2341"/>
    <w:rsid w:val="007B05FB"/>
    <w:rsid w:val="007C17BB"/>
    <w:rsid w:val="007C6D83"/>
    <w:rsid w:val="007D1B86"/>
    <w:rsid w:val="007E76AA"/>
    <w:rsid w:val="007E7B78"/>
    <w:rsid w:val="007F0798"/>
    <w:rsid w:val="00801665"/>
    <w:rsid w:val="00806399"/>
    <w:rsid w:val="00824EC1"/>
    <w:rsid w:val="008278B4"/>
    <w:rsid w:val="00833E6D"/>
    <w:rsid w:val="00837771"/>
    <w:rsid w:val="00850DAA"/>
    <w:rsid w:val="00856EF8"/>
    <w:rsid w:val="00862059"/>
    <w:rsid w:val="008743D5"/>
    <w:rsid w:val="00877A55"/>
    <w:rsid w:val="008A2FD6"/>
    <w:rsid w:val="008A68C3"/>
    <w:rsid w:val="008A7A81"/>
    <w:rsid w:val="008B747E"/>
    <w:rsid w:val="008B78A6"/>
    <w:rsid w:val="008C7C47"/>
    <w:rsid w:val="008D1F3E"/>
    <w:rsid w:val="008D3968"/>
    <w:rsid w:val="008F695B"/>
    <w:rsid w:val="008F7F70"/>
    <w:rsid w:val="00905BE5"/>
    <w:rsid w:val="00911E68"/>
    <w:rsid w:val="00915AFD"/>
    <w:rsid w:val="00933209"/>
    <w:rsid w:val="009461A1"/>
    <w:rsid w:val="00947817"/>
    <w:rsid w:val="00951C86"/>
    <w:rsid w:val="00955CC4"/>
    <w:rsid w:val="00960F8F"/>
    <w:rsid w:val="0096207B"/>
    <w:rsid w:val="00965FB7"/>
    <w:rsid w:val="009712F4"/>
    <w:rsid w:val="009714AD"/>
    <w:rsid w:val="00985AC2"/>
    <w:rsid w:val="009861A7"/>
    <w:rsid w:val="00996494"/>
    <w:rsid w:val="009A1865"/>
    <w:rsid w:val="009A5181"/>
    <w:rsid w:val="009A78B7"/>
    <w:rsid w:val="009B3639"/>
    <w:rsid w:val="009B673C"/>
    <w:rsid w:val="009C7CCF"/>
    <w:rsid w:val="009D0A85"/>
    <w:rsid w:val="009D29E3"/>
    <w:rsid w:val="009E086F"/>
    <w:rsid w:val="009E19F5"/>
    <w:rsid w:val="009E40D7"/>
    <w:rsid w:val="009F2CA4"/>
    <w:rsid w:val="00A2451D"/>
    <w:rsid w:val="00A41539"/>
    <w:rsid w:val="00A524F0"/>
    <w:rsid w:val="00A5789B"/>
    <w:rsid w:val="00A67D24"/>
    <w:rsid w:val="00A76794"/>
    <w:rsid w:val="00A845B0"/>
    <w:rsid w:val="00A94F64"/>
    <w:rsid w:val="00AA2F20"/>
    <w:rsid w:val="00AA45A9"/>
    <w:rsid w:val="00AA5456"/>
    <w:rsid w:val="00AB3705"/>
    <w:rsid w:val="00AB6186"/>
    <w:rsid w:val="00AB6638"/>
    <w:rsid w:val="00AC15A6"/>
    <w:rsid w:val="00AC2227"/>
    <w:rsid w:val="00AC3932"/>
    <w:rsid w:val="00AC49E0"/>
    <w:rsid w:val="00AE47D5"/>
    <w:rsid w:val="00AE799E"/>
    <w:rsid w:val="00AF1C49"/>
    <w:rsid w:val="00B064BC"/>
    <w:rsid w:val="00B12716"/>
    <w:rsid w:val="00B162CF"/>
    <w:rsid w:val="00B2145A"/>
    <w:rsid w:val="00B224DE"/>
    <w:rsid w:val="00B4274B"/>
    <w:rsid w:val="00B437BE"/>
    <w:rsid w:val="00B55EF1"/>
    <w:rsid w:val="00B56A04"/>
    <w:rsid w:val="00B61B08"/>
    <w:rsid w:val="00B66AE9"/>
    <w:rsid w:val="00B67C7C"/>
    <w:rsid w:val="00B73DDB"/>
    <w:rsid w:val="00B91454"/>
    <w:rsid w:val="00B934EB"/>
    <w:rsid w:val="00B958CF"/>
    <w:rsid w:val="00BA3C0B"/>
    <w:rsid w:val="00BB0C8B"/>
    <w:rsid w:val="00BB5F99"/>
    <w:rsid w:val="00BB636E"/>
    <w:rsid w:val="00BB7790"/>
    <w:rsid w:val="00BC406F"/>
    <w:rsid w:val="00BC422D"/>
    <w:rsid w:val="00BC4D72"/>
    <w:rsid w:val="00BE6D14"/>
    <w:rsid w:val="00BF2A3A"/>
    <w:rsid w:val="00BF3DC7"/>
    <w:rsid w:val="00C02DE3"/>
    <w:rsid w:val="00C05AB3"/>
    <w:rsid w:val="00C13B4E"/>
    <w:rsid w:val="00C17931"/>
    <w:rsid w:val="00C243DF"/>
    <w:rsid w:val="00C422E4"/>
    <w:rsid w:val="00C4582F"/>
    <w:rsid w:val="00C53BCE"/>
    <w:rsid w:val="00C560D0"/>
    <w:rsid w:val="00C83670"/>
    <w:rsid w:val="00C87E4A"/>
    <w:rsid w:val="00C9210F"/>
    <w:rsid w:val="00C92860"/>
    <w:rsid w:val="00CA0DD9"/>
    <w:rsid w:val="00CB71EE"/>
    <w:rsid w:val="00CC123C"/>
    <w:rsid w:val="00CD3E41"/>
    <w:rsid w:val="00CD47B9"/>
    <w:rsid w:val="00CD6CE1"/>
    <w:rsid w:val="00CD6D6B"/>
    <w:rsid w:val="00CE6093"/>
    <w:rsid w:val="00CE638B"/>
    <w:rsid w:val="00CF1F2F"/>
    <w:rsid w:val="00CF3ABF"/>
    <w:rsid w:val="00D018CE"/>
    <w:rsid w:val="00D1521E"/>
    <w:rsid w:val="00D1660C"/>
    <w:rsid w:val="00D16833"/>
    <w:rsid w:val="00D31657"/>
    <w:rsid w:val="00D41CC8"/>
    <w:rsid w:val="00D474CC"/>
    <w:rsid w:val="00D53597"/>
    <w:rsid w:val="00D608CA"/>
    <w:rsid w:val="00D708ED"/>
    <w:rsid w:val="00D745AB"/>
    <w:rsid w:val="00D84938"/>
    <w:rsid w:val="00D87E51"/>
    <w:rsid w:val="00D9170D"/>
    <w:rsid w:val="00D93D5C"/>
    <w:rsid w:val="00DA1F02"/>
    <w:rsid w:val="00DB1634"/>
    <w:rsid w:val="00DC04E4"/>
    <w:rsid w:val="00DC6733"/>
    <w:rsid w:val="00DE250C"/>
    <w:rsid w:val="00DF250E"/>
    <w:rsid w:val="00DF45B0"/>
    <w:rsid w:val="00DF6096"/>
    <w:rsid w:val="00E049BF"/>
    <w:rsid w:val="00E05632"/>
    <w:rsid w:val="00E062BB"/>
    <w:rsid w:val="00E2313C"/>
    <w:rsid w:val="00E25192"/>
    <w:rsid w:val="00E32B33"/>
    <w:rsid w:val="00E41F04"/>
    <w:rsid w:val="00E44BEE"/>
    <w:rsid w:val="00E47BCE"/>
    <w:rsid w:val="00E50856"/>
    <w:rsid w:val="00E53620"/>
    <w:rsid w:val="00E54A39"/>
    <w:rsid w:val="00E605F6"/>
    <w:rsid w:val="00E672DE"/>
    <w:rsid w:val="00E67AA6"/>
    <w:rsid w:val="00E809FF"/>
    <w:rsid w:val="00E83469"/>
    <w:rsid w:val="00E84380"/>
    <w:rsid w:val="00E94DB6"/>
    <w:rsid w:val="00EA78D3"/>
    <w:rsid w:val="00EC1199"/>
    <w:rsid w:val="00EC4998"/>
    <w:rsid w:val="00EC4E2E"/>
    <w:rsid w:val="00ED2ED4"/>
    <w:rsid w:val="00ED797D"/>
    <w:rsid w:val="00EF491C"/>
    <w:rsid w:val="00EF5642"/>
    <w:rsid w:val="00F01DDA"/>
    <w:rsid w:val="00F042C1"/>
    <w:rsid w:val="00F11383"/>
    <w:rsid w:val="00F30D4B"/>
    <w:rsid w:val="00F34B1C"/>
    <w:rsid w:val="00F42A58"/>
    <w:rsid w:val="00F45046"/>
    <w:rsid w:val="00F501BF"/>
    <w:rsid w:val="00F577F8"/>
    <w:rsid w:val="00F8163D"/>
    <w:rsid w:val="00FB1314"/>
    <w:rsid w:val="00FC7FF7"/>
    <w:rsid w:val="00FD0EF9"/>
    <w:rsid w:val="00FE5D99"/>
    <w:rsid w:val="00FF34BB"/>
    <w:rsid w:val="00FF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oNotEmbedSmartTags/>
  <w:decimalSymbol w:val="."/>
  <w:listSeparator w:val=","/>
  <w14:docId w14:val="279DB1F6"/>
  <w15:chartTrackingRefBased/>
  <w15:docId w15:val="{CB97B7E4-1FC6-480A-9503-02CF1575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D99"/>
    <w:rPr>
      <w:rFonts w:ascii="Arial" w:hAnsi="Arial" w:cs="Arial"/>
      <w:lang w:eastAsia="ar-SA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Arial (W1)" w:hAnsi="Arial (W1)" w:cs="Arial (W1)"/>
      <w:b/>
      <w:bCs/>
      <w:color w:val="000080"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color w:val="000080"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customStyle="1" w:styleId="Heading5Char">
    <w:name w:val="Heading 5 Char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QuoteChar">
    <w:name w:val="Quote Char"/>
    <w:rPr>
      <w:rFonts w:ascii="Calibri" w:eastAsia="Calibri" w:hAnsi="Calibri"/>
      <w:i/>
      <w:iCs/>
      <w:color w:val="000000"/>
      <w:sz w:val="22"/>
      <w:szCs w:val="22"/>
      <w:lang w:val="en-US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BodyText">
    <w:name w:val="Body Text"/>
    <w:basedOn w:val="Normal"/>
    <w:rPr>
      <w:i/>
      <w:iCs/>
      <w:sz w:val="24"/>
      <w:szCs w:val="24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styleId="BodyText2">
    <w:name w:val="Body Text 2"/>
    <w:basedOn w:val="Normal"/>
    <w:rPr>
      <w:b/>
      <w:bCs/>
    </w:rPr>
  </w:style>
  <w:style w:type="paragraph" w:customStyle="1" w:styleId="Achievement">
    <w:name w:val="Achievement"/>
    <w:basedOn w:val="BodyText"/>
    <w:pPr>
      <w:numPr>
        <w:numId w:val="7"/>
      </w:numPr>
      <w:spacing w:after="60" w:line="220" w:lineRule="atLeast"/>
      <w:ind w:left="0" w:right="-360" w:firstLine="0"/>
    </w:pPr>
    <w:rPr>
      <w:rFonts w:ascii="Verdana" w:hAnsi="Verdana" w:cs="Verdana"/>
      <w:i w:val="0"/>
      <w:iCs w:val="0"/>
      <w:sz w:val="20"/>
      <w:szCs w:val="20"/>
    </w:rPr>
  </w:style>
  <w:style w:type="paragraph" w:styleId="BodyText3">
    <w:name w:val="Body Text 3"/>
    <w:basedOn w:val="Normal"/>
    <w:rPr>
      <w:rFonts w:ascii="Verdana" w:hAnsi="Verdana" w:cs="Verdana"/>
      <w:sz w:val="18"/>
      <w:szCs w:val="18"/>
    </w:rPr>
  </w:style>
  <w:style w:type="paragraph" w:styleId="BodyTextIndent">
    <w:name w:val="Body Text Indent"/>
    <w:basedOn w:val="Normal"/>
    <w:pPr>
      <w:ind w:left="288"/>
    </w:pPr>
    <w:rPr>
      <w:sz w:val="22"/>
      <w:szCs w:val="22"/>
    </w:rPr>
  </w:style>
  <w:style w:type="paragraph" w:styleId="ListBullet">
    <w:name w:val="List Bullet"/>
    <w:basedOn w:val="Normal"/>
    <w:pPr>
      <w:numPr>
        <w:numId w:val="2"/>
      </w:numPr>
      <w:tabs>
        <w:tab w:val="left" w:pos="720"/>
      </w:tabs>
      <w:ind w:left="0" w:hanging="720"/>
    </w:pPr>
  </w:style>
  <w:style w:type="paragraph" w:styleId="E-mailSignature">
    <w:name w:val="E-mail Signature"/>
    <w:basedOn w:val="Normal"/>
  </w:style>
  <w:style w:type="paragraph" w:customStyle="1" w:styleId="CVTechEnvHeader">
    <w:name w:val="CV TechEnvHeader"/>
    <w:basedOn w:val="Normal"/>
    <w:rPr>
      <w:rFonts w:ascii="Helvetica" w:hAnsi="Helvetica" w:cs="Helvetica"/>
      <w:b/>
      <w:bCs/>
      <w:i/>
      <w:iCs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WW-PlainText">
    <w:name w:val="WW-Plain Text"/>
    <w:basedOn w:val="Normal"/>
    <w:pPr>
      <w:widowControl w:val="0"/>
      <w:suppressAutoHyphens/>
      <w:overflowPunct w:val="0"/>
      <w:autoSpaceDE w:val="0"/>
      <w:textAlignment w:val="baseline"/>
    </w:pPr>
    <w:rPr>
      <w:rFonts w:ascii="Courier New" w:hAnsi="Courier New" w:cs="Courier New"/>
      <w:color w:val="000000"/>
    </w:rPr>
  </w:style>
  <w:style w:type="paragraph" w:styleId="NormalWeb">
    <w:name w:val="Normal (Web)"/>
    <w:basedOn w:val="Normal"/>
    <w:uiPriority w:val="99"/>
    <w:pPr>
      <w:spacing w:before="100" w:after="100"/>
    </w:pPr>
    <w:rPr>
      <w:rFonts w:cs="Times New Roman"/>
      <w:sz w:val="24"/>
      <w:szCs w:val="24"/>
      <w:lang w:val="da-DK"/>
    </w:rPr>
  </w:style>
  <w:style w:type="paragraph" w:customStyle="1" w:styleId="Cog-bullet">
    <w:name w:val="Cog-bullet"/>
    <w:basedOn w:val="Normal"/>
    <w:pPr>
      <w:keepNext/>
      <w:numPr>
        <w:numId w:val="3"/>
      </w:numPr>
      <w:spacing w:before="60" w:after="60" w:line="260" w:lineRule="atLeast"/>
    </w:pPr>
    <w:rPr>
      <w:rFonts w:cs="Times New Roman"/>
    </w:rPr>
  </w:style>
  <w:style w:type="paragraph" w:customStyle="1" w:styleId="Cog-H3a">
    <w:name w:val="Cog-H3a"/>
    <w:basedOn w:val="Heading3"/>
    <w:pPr>
      <w:spacing w:before="120" w:after="120" w:line="240" w:lineRule="atLeast"/>
    </w:pPr>
    <w:rPr>
      <w:rFonts w:cs="Times New Roman"/>
      <w:bCs w:val="0"/>
      <w:sz w:val="22"/>
      <w:szCs w:val="20"/>
    </w:rPr>
  </w:style>
  <w:style w:type="paragraph" w:customStyle="1" w:styleId="Cog-body">
    <w:name w:val="Cog-body"/>
    <w:basedOn w:val="Normal"/>
    <w:pPr>
      <w:keepNext/>
      <w:spacing w:before="60" w:after="60" w:line="260" w:lineRule="atLeast"/>
      <w:ind w:left="720"/>
      <w:jc w:val="both"/>
    </w:pPr>
    <w:rPr>
      <w:rFonts w:cs="Times New Roman"/>
    </w:rPr>
  </w:style>
  <w:style w:type="paragraph" w:styleId="Quote">
    <w:name w:val="Quote"/>
    <w:basedOn w:val="Normal"/>
    <w:next w:val="Normal"/>
    <w:qFormat/>
    <w:pPr>
      <w:spacing w:after="200" w:line="276" w:lineRule="auto"/>
    </w:pPr>
    <w:rPr>
      <w:rFonts w:ascii="Calibri" w:eastAsia="Calibri" w:hAnsi="Calibri" w:cs="Times New Roman"/>
      <w:i/>
      <w:iCs/>
      <w:color w:val="000000"/>
      <w:sz w:val="22"/>
      <w:szCs w:val="22"/>
    </w:rPr>
  </w:style>
  <w:style w:type="paragraph" w:styleId="ListParagraph">
    <w:name w:val="List Paragraph"/>
    <w:basedOn w:val="Normal"/>
    <w:link w:val="ListParagraphChar"/>
    <w:uiPriority w:val="1"/>
    <w:qFormat/>
    <w:pPr>
      <w:spacing w:after="200" w:line="276" w:lineRule="auto"/>
      <w:ind w:left="720"/>
    </w:pPr>
    <w:rPr>
      <w:rFonts w:ascii="Calibri" w:hAnsi="Calibri" w:cs="Times New Roman"/>
      <w:sz w:val="22"/>
      <w:szCs w:val="22"/>
      <w:lang w:val="en-GB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rmalIndent">
    <w:name w:val="Normal Indent"/>
    <w:basedOn w:val="Normal"/>
    <w:uiPriority w:val="99"/>
    <w:unhideWhenUsed/>
    <w:rsid w:val="004F45C8"/>
    <w:pPr>
      <w:ind w:left="720"/>
      <w:jc w:val="both"/>
    </w:pPr>
    <w:rPr>
      <w:lang w:eastAsia="en-US"/>
    </w:rPr>
  </w:style>
  <w:style w:type="paragraph" w:customStyle="1" w:styleId="Default">
    <w:name w:val="Default"/>
    <w:rsid w:val="00DB163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PlainText">
    <w:name w:val="Plain Text"/>
    <w:basedOn w:val="Normal"/>
    <w:link w:val="PlainTextChar"/>
    <w:rsid w:val="003B33D7"/>
    <w:rPr>
      <w:rFonts w:ascii="Courier New" w:hAnsi="Courier New" w:cs="Courier New"/>
      <w:lang w:eastAsia="en-US"/>
    </w:rPr>
  </w:style>
  <w:style w:type="character" w:customStyle="1" w:styleId="PlainTextChar">
    <w:name w:val="Plain Text Char"/>
    <w:basedOn w:val="DefaultParagraphFont"/>
    <w:link w:val="PlainText"/>
    <w:rsid w:val="003B33D7"/>
    <w:rPr>
      <w:rFonts w:ascii="Courier New" w:hAnsi="Courier New" w:cs="Courier New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AA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AA6"/>
    <w:rPr>
      <w:rFonts w:ascii="Arial" w:hAnsi="Arial" w:cs="Arial"/>
      <w:i/>
      <w:iCs/>
      <w:color w:val="5B9BD5" w:themeColor="accent1"/>
      <w:lang w:eastAsia="ar-SA"/>
    </w:rPr>
  </w:style>
  <w:style w:type="character" w:customStyle="1" w:styleId="ListParagraphChar">
    <w:name w:val="List Paragraph Char"/>
    <w:link w:val="ListParagraph"/>
    <w:uiPriority w:val="34"/>
    <w:locked/>
    <w:rsid w:val="0021310C"/>
    <w:rPr>
      <w:rFonts w:ascii="Calibri" w:hAnsi="Calibri"/>
      <w:sz w:val="22"/>
      <w:szCs w:val="22"/>
      <w:lang w:val="en-GB" w:eastAsia="ar-SA"/>
    </w:rPr>
  </w:style>
  <w:style w:type="character" w:customStyle="1" w:styleId="Heading1Char">
    <w:name w:val="Heading 1 Char"/>
    <w:basedOn w:val="DefaultParagraphFont"/>
    <w:link w:val="Heading1"/>
    <w:rsid w:val="00965FB7"/>
    <w:rPr>
      <w:rFonts w:ascii="Arial (W1)" w:hAnsi="Arial (W1)" w:cs="Arial (W1)"/>
      <w:b/>
      <w:bCs/>
      <w:color w:val="000080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3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3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72862">
          <w:marLeft w:val="27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74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6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93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0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9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7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81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40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1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38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69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88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11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6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61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04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85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10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69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51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37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601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35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50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5249">
          <w:marLeft w:val="9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7082">
          <w:marLeft w:val="9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65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68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2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98286">
          <w:marLeft w:val="9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0997">
          <w:marLeft w:val="9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8623">
          <w:marLeft w:val="9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481">
          <w:marLeft w:val="9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11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99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4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50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48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418693-8606-4048-8D71-6932868B9A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E69F7D-AF1B-48DE-911A-65A0E0910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DA4089-0030-48CE-B09B-1FE5FFCCA4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Master</vt:lpstr>
    </vt:vector>
  </TitlesOfParts>
  <Company>Infosys</Company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Master</dc:title>
  <dc:subject/>
  <dc:creator>Stephen Moore</dc:creator>
  <cp:keywords/>
  <cp:lastModifiedBy>Thamaraiselvan Muthukrishnan</cp:lastModifiedBy>
  <cp:revision>66</cp:revision>
  <cp:lastPrinted>2002-07-17T05:44:00Z</cp:lastPrinted>
  <dcterms:created xsi:type="dcterms:W3CDTF">2022-10-14T08:18:00Z</dcterms:created>
  <dcterms:modified xsi:type="dcterms:W3CDTF">2023-04-06T04:09:00Z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Amit_Handa02@ad.infosys.com</vt:lpwstr>
  </property>
  <property fmtid="{D5CDD505-2E9C-101B-9397-08002B2CF9AE}" pid="5" name="MSIP_Label_be4b3411-284d-4d31-bd4f-bc13ef7f1fd6_SetDate">
    <vt:lpwstr>2019-07-26T11:04:13.0134115Z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75fc9665-04eb-4e87-9385-4999b99a016e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etDate">
    <vt:lpwstr>2022-07-14T05:53:04Z</vt:lpwstr>
  </property>
  <property fmtid="{D5CDD505-2E9C-101B-9397-08002B2CF9AE}" pid="12" name="MSIP_Label_a0819fa7-4367-4500-ba88-dd630d977609_Method">
    <vt:lpwstr>Standard</vt:lpwstr>
  </property>
  <property fmtid="{D5CDD505-2E9C-101B-9397-08002B2CF9AE}" pid="13" name="MSIP_Label_a0819fa7-4367-4500-ba88-dd630d977609_Name">
    <vt:lpwstr>a0819fa7-4367-4500-ba88-dd630d977609</vt:lpwstr>
  </property>
  <property fmtid="{D5CDD505-2E9C-101B-9397-08002B2CF9AE}" pid="14" name="MSIP_Label_a0819fa7-4367-4500-ba88-dd630d977609_SiteId">
    <vt:lpwstr>63ce7d59-2f3e-42cd-a8cc-be764cff5eb6</vt:lpwstr>
  </property>
  <property fmtid="{D5CDD505-2E9C-101B-9397-08002B2CF9AE}" pid="15" name="MSIP_Label_a0819fa7-4367-4500-ba88-dd630d977609_ActionId">
    <vt:lpwstr>75fc9665-04eb-4e87-9385-4999b99a016e</vt:lpwstr>
  </property>
  <property fmtid="{D5CDD505-2E9C-101B-9397-08002B2CF9AE}" pid="16" name="MSIP_Label_a0819fa7-4367-4500-ba88-dd630d977609_ContentBits">
    <vt:lpwstr>0</vt:lpwstr>
  </property>
</Properties>
</file>